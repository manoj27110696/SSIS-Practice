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A8AEC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  <w:lang w:eastAsia="en-US"/>
        </w:rPr>
      </w:pPr>
      <w:bookmarkStart w:id="0" w:name="_Hlk528920139"/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 xml:space="preserve">Involved in requirement gathering, designing of high-level documents, coding, testing, implementation in creating </w:t>
      </w:r>
      <w:r w:rsidRPr="00B75B12">
        <w:rPr>
          <w:rFonts w:ascii="Arial" w:hAnsi="Arial" w:cs="Arial"/>
          <w:b/>
          <w:bCs/>
          <w:color w:val="000000"/>
          <w:sz w:val="20"/>
          <w:szCs w:val="20"/>
          <w:lang w:eastAsia="en-US"/>
        </w:rPr>
        <w:t>data mart</w:t>
      </w: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 xml:space="preserve"> and </w:t>
      </w:r>
      <w:r w:rsidRPr="00B75B12">
        <w:rPr>
          <w:rFonts w:ascii="Arial" w:hAnsi="Arial" w:cs="Arial"/>
          <w:b/>
          <w:bCs/>
          <w:color w:val="000000"/>
          <w:sz w:val="20"/>
          <w:szCs w:val="20"/>
          <w:lang w:eastAsia="en-US"/>
        </w:rPr>
        <w:t>ETL</w:t>
      </w: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 xml:space="preserve"> using </w:t>
      </w:r>
      <w:r w:rsidRPr="00B75B12">
        <w:rPr>
          <w:rFonts w:ascii="Arial" w:hAnsi="Arial" w:cs="Arial"/>
          <w:b/>
          <w:bCs/>
          <w:color w:val="000000"/>
          <w:sz w:val="20"/>
          <w:szCs w:val="20"/>
          <w:lang w:eastAsia="en-US"/>
        </w:rPr>
        <w:t>SSIS</w:t>
      </w: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 xml:space="preserve"> and </w:t>
      </w:r>
      <w:r w:rsidRPr="00B75B12">
        <w:rPr>
          <w:rFonts w:ascii="Arial" w:hAnsi="Arial" w:cs="Arial"/>
          <w:b/>
          <w:bCs/>
          <w:color w:val="000000"/>
          <w:sz w:val="20"/>
          <w:szCs w:val="20"/>
          <w:lang w:eastAsia="en-US"/>
        </w:rPr>
        <w:t>SSRS reports</w:t>
      </w: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>.</w:t>
      </w:r>
    </w:p>
    <w:p w14:paraId="36803F59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  <w:lang w:eastAsia="en-US"/>
        </w:rPr>
      </w:pP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 xml:space="preserve">Designed the logic for building the data mart using star schema and populating </w:t>
      </w:r>
      <w:r w:rsidRPr="00B75B12">
        <w:rPr>
          <w:rFonts w:ascii="Arial" w:hAnsi="Arial" w:cs="Arial"/>
          <w:b/>
          <w:bCs/>
          <w:color w:val="000000"/>
          <w:sz w:val="20"/>
          <w:szCs w:val="20"/>
          <w:lang w:eastAsia="en-US"/>
        </w:rPr>
        <w:t>Fact, Dimension</w:t>
      </w: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 xml:space="preserve"> and Reporting tables.</w:t>
      </w:r>
    </w:p>
    <w:p w14:paraId="710B1B56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  <w:lang w:eastAsia="en-US"/>
        </w:rPr>
      </w:pP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>Designed logical / physical data models and defined primary key, foreign key using</w:t>
      </w:r>
      <w:r w:rsidRPr="00B75B12">
        <w:rPr>
          <w:rFonts w:ascii="Arial" w:hAnsi="Arial" w:cs="Arial"/>
          <w:b/>
          <w:bCs/>
          <w:color w:val="000000"/>
          <w:sz w:val="20"/>
          <w:szCs w:val="20"/>
          <w:lang w:eastAsia="en-US"/>
        </w:rPr>
        <w:t xml:space="preserve"> Visio </w:t>
      </w: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>tool in the creation of an Enterprise Data Warehouse.</w:t>
      </w:r>
    </w:p>
    <w:p w14:paraId="5224A28F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  <w:lang w:eastAsia="en-US"/>
        </w:rPr>
      </w:pP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 xml:space="preserve">Work closely with EDI team, Finance team to generate </w:t>
      </w:r>
      <w:r w:rsidRPr="00B75B12">
        <w:rPr>
          <w:rFonts w:ascii="Arial" w:hAnsi="Arial" w:cs="Arial"/>
          <w:b/>
          <w:bCs/>
          <w:color w:val="000000"/>
          <w:sz w:val="20"/>
          <w:szCs w:val="20"/>
          <w:lang w:eastAsia="en-US"/>
        </w:rPr>
        <w:t>replenishment reports</w:t>
      </w: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>, store activity reports and dash boarding.</w:t>
      </w:r>
    </w:p>
    <w:p w14:paraId="627D2C93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  <w:lang w:eastAsia="en-US"/>
        </w:rPr>
      </w:pP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 xml:space="preserve">Used </w:t>
      </w:r>
      <w:r w:rsidRPr="00B75B12">
        <w:rPr>
          <w:rFonts w:ascii="Arial" w:hAnsi="Arial" w:cs="Arial"/>
          <w:b/>
          <w:bCs/>
          <w:color w:val="000000"/>
          <w:sz w:val="20"/>
          <w:szCs w:val="20"/>
          <w:lang w:eastAsia="en-US"/>
        </w:rPr>
        <w:t>SSIS 2008</w:t>
      </w: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 xml:space="preserve"> to bring data into the staging area from various sources like </w:t>
      </w:r>
      <w:r w:rsidRPr="00B75B12">
        <w:rPr>
          <w:rFonts w:ascii="Arial" w:hAnsi="Arial" w:cs="Arial"/>
          <w:b/>
          <w:bCs/>
          <w:color w:val="000000"/>
          <w:sz w:val="20"/>
          <w:szCs w:val="20"/>
          <w:lang w:eastAsia="en-US"/>
        </w:rPr>
        <w:t>text files, Excel</w:t>
      </w: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 xml:space="preserve"> and </w:t>
      </w:r>
      <w:r w:rsidRPr="00B75B12">
        <w:rPr>
          <w:rFonts w:ascii="Arial" w:hAnsi="Arial" w:cs="Arial"/>
          <w:b/>
          <w:bCs/>
          <w:color w:val="000000"/>
          <w:sz w:val="20"/>
          <w:szCs w:val="20"/>
          <w:lang w:eastAsia="en-US"/>
        </w:rPr>
        <w:t>SQL Server databases.</w:t>
      </w:r>
    </w:p>
    <w:p w14:paraId="7724016E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  <w:lang w:eastAsia="en-US"/>
        </w:rPr>
      </w:pP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 xml:space="preserve">Extensively used </w:t>
      </w:r>
      <w:r w:rsidRPr="00B75B12">
        <w:rPr>
          <w:rFonts w:ascii="Arial" w:hAnsi="Arial" w:cs="Arial"/>
          <w:b/>
          <w:bCs/>
          <w:color w:val="000000"/>
          <w:sz w:val="20"/>
          <w:szCs w:val="20"/>
          <w:lang w:eastAsia="en-US"/>
        </w:rPr>
        <w:t xml:space="preserve">SSIS </w:t>
      </w: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>for creating an automated process for data cleansing and standardization which would occur on a daily, weekly and monthly basis.</w:t>
      </w:r>
    </w:p>
    <w:p w14:paraId="3B57C6BB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  <w:lang w:eastAsia="en-US"/>
        </w:rPr>
      </w:pP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>Used SSIS to populate the Fact, Dimension and mapping tables and automated the processes.</w:t>
      </w:r>
    </w:p>
    <w:p w14:paraId="316FD1D2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  <w:lang w:eastAsia="en-US"/>
        </w:rPr>
      </w:pP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>Involved in requirements gathering, data analysis and data modeling.</w:t>
      </w:r>
    </w:p>
    <w:p w14:paraId="29D12F9F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  <w:lang w:eastAsia="en-US"/>
        </w:rPr>
      </w:pP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 xml:space="preserve">Designed and developed </w:t>
      </w:r>
      <w:r w:rsidRPr="00B75B12">
        <w:rPr>
          <w:rFonts w:ascii="Arial" w:hAnsi="Arial" w:cs="Arial"/>
          <w:b/>
          <w:bCs/>
          <w:color w:val="000000"/>
          <w:sz w:val="20"/>
          <w:szCs w:val="20"/>
          <w:lang w:eastAsia="en-US"/>
        </w:rPr>
        <w:t>views</w:t>
      </w: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 xml:space="preserve">, </w:t>
      </w:r>
      <w:r w:rsidRPr="00B75B12">
        <w:rPr>
          <w:rFonts w:ascii="Arial" w:hAnsi="Arial" w:cs="Arial"/>
          <w:b/>
          <w:bCs/>
          <w:color w:val="000000"/>
          <w:sz w:val="20"/>
          <w:szCs w:val="20"/>
          <w:lang w:eastAsia="en-US"/>
        </w:rPr>
        <w:t>stored procedures</w:t>
      </w: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 xml:space="preserve"> and Cursors</w:t>
      </w:r>
    </w:p>
    <w:p w14:paraId="591CA16E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  <w:lang w:eastAsia="en-US"/>
        </w:rPr>
      </w:pP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>Designed logical / physical data models and defined primary key, foreign key using</w:t>
      </w:r>
      <w:r w:rsidRPr="00B75B12">
        <w:rPr>
          <w:rFonts w:ascii="Arial" w:hAnsi="Arial" w:cs="Arial"/>
          <w:b/>
          <w:bCs/>
          <w:color w:val="000000"/>
          <w:sz w:val="20"/>
          <w:szCs w:val="20"/>
          <w:lang w:eastAsia="en-US"/>
        </w:rPr>
        <w:t xml:space="preserve"> Erwin </w:t>
      </w: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>tool in the creation of an Enterprise Data Warehouse.</w:t>
      </w:r>
    </w:p>
    <w:p w14:paraId="3A69DB6B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  <w:lang w:eastAsia="en-US"/>
        </w:rPr>
      </w:pP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>Responsible for Migration of data in different format to an Enterprise Data Warehouse using ETL.</w:t>
      </w:r>
    </w:p>
    <w:p w14:paraId="0A136547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  <w:lang w:eastAsia="en-US"/>
        </w:rPr>
      </w:pP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 xml:space="preserve">Created reports using </w:t>
      </w:r>
      <w:r w:rsidRPr="00B75B12">
        <w:rPr>
          <w:rFonts w:ascii="Arial" w:hAnsi="Arial" w:cs="Arial"/>
          <w:b/>
          <w:bCs/>
          <w:color w:val="000000"/>
          <w:sz w:val="20"/>
          <w:szCs w:val="20"/>
          <w:lang w:eastAsia="en-US"/>
        </w:rPr>
        <w:t>SSRS</w:t>
      </w:r>
    </w:p>
    <w:p w14:paraId="2520FA42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  <w:lang w:eastAsia="en-US"/>
        </w:rPr>
      </w:pP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 xml:space="preserve">Worked in development, testing and production servers. </w:t>
      </w:r>
    </w:p>
    <w:p w14:paraId="7D2D88EB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  <w:lang w:eastAsia="en-US"/>
        </w:rPr>
      </w:pP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>Created and managed users, roles and groups and handled database security.</w:t>
      </w:r>
    </w:p>
    <w:p w14:paraId="56EAA27F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  <w:lang w:eastAsia="en-US"/>
        </w:rPr>
      </w:pP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>Created Triggers to enforce data and referential integrity.</w:t>
      </w:r>
    </w:p>
    <w:p w14:paraId="0268B72F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  <w:lang w:eastAsia="en-US"/>
        </w:rPr>
      </w:pP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 xml:space="preserve">Defined Check constraints, Business Rules, </w:t>
      </w:r>
      <w:r w:rsidRPr="00B75B12">
        <w:rPr>
          <w:rFonts w:ascii="Arial" w:hAnsi="Arial" w:cs="Arial"/>
          <w:b/>
          <w:bCs/>
          <w:color w:val="000000"/>
          <w:sz w:val="20"/>
          <w:szCs w:val="20"/>
          <w:lang w:eastAsia="en-US"/>
        </w:rPr>
        <w:t>Indexes,</w:t>
      </w: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 xml:space="preserve"> and </w:t>
      </w:r>
      <w:r w:rsidRPr="00B75B12">
        <w:rPr>
          <w:rFonts w:ascii="Arial" w:hAnsi="Arial" w:cs="Arial"/>
          <w:b/>
          <w:bCs/>
          <w:color w:val="000000"/>
          <w:sz w:val="20"/>
          <w:szCs w:val="20"/>
          <w:lang w:eastAsia="en-US"/>
        </w:rPr>
        <w:t>Views</w:t>
      </w: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 xml:space="preserve">. </w:t>
      </w:r>
    </w:p>
    <w:p w14:paraId="06483FC6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  <w:lang w:eastAsia="en-US"/>
        </w:rPr>
      </w:pP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>Used </w:t>
      </w:r>
      <w:r w:rsidRPr="00B75B12">
        <w:rPr>
          <w:rFonts w:ascii="Arial" w:hAnsi="Arial" w:cs="Arial"/>
          <w:b/>
          <w:bCs/>
          <w:color w:val="000000"/>
          <w:sz w:val="20"/>
          <w:szCs w:val="20"/>
          <w:lang w:eastAsia="en-US"/>
        </w:rPr>
        <w:t>Temporary tables, Table variables</w:t>
      </w: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> and </w:t>
      </w:r>
      <w:r w:rsidRPr="00B75B12">
        <w:rPr>
          <w:rFonts w:ascii="Arial" w:hAnsi="Arial" w:cs="Arial"/>
          <w:b/>
          <w:bCs/>
          <w:color w:val="000000"/>
          <w:sz w:val="20"/>
          <w:szCs w:val="20"/>
          <w:lang w:eastAsia="en-US"/>
        </w:rPr>
        <w:t>Common Table Expressions (CTE) </w:t>
      </w: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>depending on the requirement</w:t>
      </w:r>
    </w:p>
    <w:p w14:paraId="1CC33D2A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  <w:lang w:eastAsia="en-US"/>
        </w:rPr>
      </w:pP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 xml:space="preserve">Regularly monitored the system for bottlenecks </w:t>
      </w:r>
    </w:p>
    <w:p w14:paraId="090E4181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  <w:lang w:eastAsia="en-US"/>
        </w:rPr>
      </w:pP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 xml:space="preserve">Performance tuning of SQL queries and stored procedures using </w:t>
      </w:r>
      <w:r w:rsidRPr="00B75B12">
        <w:rPr>
          <w:rFonts w:ascii="Arial" w:hAnsi="Arial" w:cs="Arial"/>
          <w:b/>
          <w:bCs/>
          <w:color w:val="000000"/>
          <w:sz w:val="20"/>
          <w:szCs w:val="20"/>
          <w:lang w:eastAsia="en-US"/>
        </w:rPr>
        <w:t>SQL Profiler</w:t>
      </w: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 xml:space="preserve"> and Index Tuning Wizard. </w:t>
      </w:r>
    </w:p>
    <w:p w14:paraId="02F3A083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  <w:lang w:eastAsia="en-US"/>
        </w:rPr>
      </w:pP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 xml:space="preserve">Created and maintained Indexes for various fast and efficient reporting processes. </w:t>
      </w:r>
    </w:p>
    <w:p w14:paraId="5761649E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  <w:lang w:eastAsia="en-US"/>
        </w:rPr>
      </w:pP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>Built calculations and aggregations for loading the data into the Reporting tables.</w:t>
      </w:r>
    </w:p>
    <w:p w14:paraId="4E5DEB3D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  <w:lang w:eastAsia="en-US"/>
        </w:rPr>
      </w:pP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 xml:space="preserve">Configured Send Mail Task to notify the operations </w:t>
      </w:r>
      <w:proofErr w:type="gramStart"/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>during the course of</w:t>
      </w:r>
      <w:proofErr w:type="gramEnd"/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 xml:space="preserve"> success or failure in between different processes and also enabled logging to keep track of the loading process.</w:t>
      </w:r>
    </w:p>
    <w:p w14:paraId="04165031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  <w:lang w:eastAsia="en-US"/>
        </w:rPr>
      </w:pP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 xml:space="preserve">Created indexes </w:t>
      </w:r>
      <w:proofErr w:type="gramStart"/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>and also</w:t>
      </w:r>
      <w:proofErr w:type="gramEnd"/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 xml:space="preserve"> implemented </w:t>
      </w:r>
      <w:r w:rsidRPr="00B75B12">
        <w:rPr>
          <w:rFonts w:ascii="Arial" w:hAnsi="Arial" w:cs="Arial"/>
          <w:b/>
          <w:bCs/>
          <w:color w:val="000000"/>
          <w:sz w:val="20"/>
          <w:szCs w:val="20"/>
          <w:lang w:eastAsia="en-US"/>
        </w:rPr>
        <w:t>Performance Tuning</w:t>
      </w: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 xml:space="preserve"> and Query Optimization for enhancing performance of </w:t>
      </w:r>
      <w:r w:rsidRPr="00B75B12">
        <w:rPr>
          <w:rFonts w:ascii="Arial" w:hAnsi="Arial" w:cs="Arial"/>
          <w:b/>
          <w:bCs/>
          <w:color w:val="000000"/>
          <w:sz w:val="20"/>
          <w:szCs w:val="20"/>
          <w:lang w:eastAsia="en-US"/>
        </w:rPr>
        <w:t>SSIS packages</w:t>
      </w: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 xml:space="preserve"> and </w:t>
      </w:r>
      <w:r w:rsidRPr="00B75B12">
        <w:rPr>
          <w:rFonts w:ascii="Arial" w:hAnsi="Arial" w:cs="Arial"/>
          <w:b/>
          <w:bCs/>
          <w:color w:val="000000"/>
          <w:sz w:val="20"/>
          <w:szCs w:val="20"/>
          <w:lang w:eastAsia="en-US"/>
        </w:rPr>
        <w:t>SSRS reports.</w:t>
      </w:r>
    </w:p>
    <w:p w14:paraId="670F10C9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  <w:lang w:eastAsia="en-US"/>
        </w:rPr>
      </w:pP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 xml:space="preserve">Configured Send Mail Task to notify the operations </w:t>
      </w:r>
      <w:proofErr w:type="gramStart"/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>during the course of</w:t>
      </w:r>
      <w:proofErr w:type="gramEnd"/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 xml:space="preserve"> success or failure in between different processes and also enabled logging to keep track of the loading process.</w:t>
      </w:r>
    </w:p>
    <w:p w14:paraId="4803D692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  <w:lang w:eastAsia="en-US"/>
        </w:rPr>
      </w:pP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 xml:space="preserve">Created complex reports using </w:t>
      </w:r>
      <w:r w:rsidRPr="00B75B12">
        <w:rPr>
          <w:rFonts w:ascii="Arial" w:hAnsi="Arial" w:cs="Arial"/>
          <w:b/>
          <w:bCs/>
          <w:color w:val="000000"/>
          <w:sz w:val="20"/>
          <w:szCs w:val="20"/>
          <w:lang w:eastAsia="en-US"/>
        </w:rPr>
        <w:t>SSRS 2008,</w:t>
      </w: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 xml:space="preserve"> Created many ad hoc reports and SQL code.</w:t>
      </w:r>
    </w:p>
    <w:p w14:paraId="564B79ED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  <w:lang w:eastAsia="en-US"/>
        </w:rPr>
      </w:pP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 xml:space="preserve">As part of production planning created many replenishment reports using </w:t>
      </w:r>
      <w:r w:rsidRPr="00B75B12">
        <w:rPr>
          <w:rFonts w:ascii="Arial" w:hAnsi="Arial" w:cs="Arial"/>
          <w:b/>
          <w:bCs/>
          <w:color w:val="000000"/>
          <w:sz w:val="20"/>
          <w:szCs w:val="20"/>
          <w:lang w:eastAsia="en-US"/>
        </w:rPr>
        <w:t>SSRS</w:t>
      </w:r>
    </w:p>
    <w:p w14:paraId="28915F9A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  <w:lang w:eastAsia="en-US"/>
        </w:rPr>
      </w:pP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>Involved in creating report models and applying row level security filters for report model.</w:t>
      </w:r>
    </w:p>
    <w:p w14:paraId="6C0D5D00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  <w:lang w:eastAsia="en-US"/>
        </w:rPr>
      </w:pP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>Involved in scheduling, creating snapshots and subscriptions for the reports.</w:t>
      </w:r>
    </w:p>
    <w:p w14:paraId="57B5C2D5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  <w:lang w:eastAsia="en-US"/>
        </w:rPr>
      </w:pPr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 xml:space="preserve">Built finance cube for various finance reports like customer PL </w:t>
      </w:r>
      <w:proofErr w:type="spellStart"/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>etc</w:t>
      </w:r>
      <w:proofErr w:type="spellEnd"/>
      <w:r w:rsidRPr="00B75B12">
        <w:rPr>
          <w:rFonts w:ascii="Arial" w:hAnsi="Arial" w:cs="Arial"/>
          <w:color w:val="000000"/>
          <w:sz w:val="20"/>
          <w:szCs w:val="20"/>
          <w:lang w:eastAsia="en-US"/>
        </w:rPr>
        <w:t xml:space="preserve"> using SSRS</w:t>
      </w:r>
    </w:p>
    <w:bookmarkEnd w:id="0"/>
    <w:p w14:paraId="1E7573AA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 xml:space="preserve">Created database objects like tables, views, indexes etc. Developed direct connection between Access and SQL databases. Created Application Roles and security using </w:t>
      </w:r>
      <w:r w:rsidRPr="00B75B12">
        <w:rPr>
          <w:rFonts w:ascii="Arial" w:hAnsi="Arial" w:cs="Arial"/>
          <w:b/>
          <w:sz w:val="20"/>
          <w:szCs w:val="20"/>
        </w:rPr>
        <w:t>ADP</w:t>
      </w:r>
    </w:p>
    <w:p w14:paraId="1AE2FC2E" w14:textId="77777777" w:rsidR="004F554E" w:rsidRPr="00B75B12" w:rsidRDefault="004F554E" w:rsidP="004F554E">
      <w:pPr>
        <w:pStyle w:val="HTMLPreformatted"/>
        <w:numPr>
          <w:ilvl w:val="0"/>
          <w:numId w:val="1"/>
        </w:numPr>
        <w:tabs>
          <w:tab w:val="left" w:pos="3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 xml:space="preserve">Created SQL Server Reports using </w:t>
      </w:r>
      <w:r w:rsidRPr="00B75B12">
        <w:rPr>
          <w:rFonts w:ascii="Arial" w:hAnsi="Arial" w:cs="Arial"/>
          <w:b/>
          <w:sz w:val="20"/>
          <w:szCs w:val="20"/>
        </w:rPr>
        <w:t>SSRS 2005</w:t>
      </w:r>
      <w:r w:rsidRPr="00B75B12">
        <w:rPr>
          <w:rFonts w:ascii="Arial" w:hAnsi="Arial" w:cs="Arial"/>
          <w:sz w:val="20"/>
          <w:szCs w:val="20"/>
        </w:rPr>
        <w:t xml:space="preserve">. Identified the Data Source and defined them to build      </w:t>
      </w:r>
    </w:p>
    <w:p w14:paraId="10F125C3" w14:textId="77777777" w:rsidR="004F554E" w:rsidRPr="00B75B12" w:rsidRDefault="004F554E" w:rsidP="004F554E">
      <w:pPr>
        <w:pStyle w:val="HTMLPreformatted"/>
        <w:tabs>
          <w:tab w:val="left" w:pos="3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 xml:space="preserve">       the Data Source Views. Developed Query for generating drill down reports in SSRS 2005.</w:t>
      </w:r>
    </w:p>
    <w:p w14:paraId="0E427466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 xml:space="preserve">Designed and implemented </w:t>
      </w:r>
      <w:r w:rsidRPr="00B75B12">
        <w:rPr>
          <w:rFonts w:ascii="Arial" w:hAnsi="Arial" w:cs="Arial"/>
          <w:b/>
          <w:sz w:val="20"/>
          <w:szCs w:val="20"/>
        </w:rPr>
        <w:t>stylish report layouts</w:t>
      </w:r>
      <w:r w:rsidRPr="00B75B12">
        <w:rPr>
          <w:rFonts w:ascii="Arial" w:hAnsi="Arial" w:cs="Arial"/>
          <w:sz w:val="20"/>
          <w:szCs w:val="20"/>
        </w:rPr>
        <w:t>. Generated Reports using Global Variables, Expressions and Functions for the reports.</w:t>
      </w:r>
    </w:p>
    <w:p w14:paraId="26781644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>Identified and worked with Parameters for parameterized reports in SSRS 2005.</w:t>
      </w:r>
    </w:p>
    <w:p w14:paraId="67FB04CB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>Responsible for scheduling the subscription reports with the subscription report wizard. Deployed the generated reports directly on the client’s workstation.</w:t>
      </w:r>
    </w:p>
    <w:p w14:paraId="23F3D4A3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B75B12">
        <w:rPr>
          <w:rFonts w:ascii="Arial" w:hAnsi="Arial" w:cs="Arial"/>
          <w:bCs/>
          <w:sz w:val="20"/>
          <w:szCs w:val="20"/>
        </w:rPr>
        <w:t>Generated professional charts and diagrams Using Microsoft Project Server 2007.</w:t>
      </w:r>
    </w:p>
    <w:p w14:paraId="5C31327A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 xml:space="preserve">Responsible for transferring the data using </w:t>
      </w:r>
      <w:r w:rsidRPr="00B75B12">
        <w:rPr>
          <w:rFonts w:ascii="Arial" w:hAnsi="Arial" w:cs="Arial"/>
          <w:b/>
          <w:sz w:val="20"/>
          <w:szCs w:val="20"/>
        </w:rPr>
        <w:t>SSIS packages</w:t>
      </w:r>
      <w:r w:rsidRPr="00B75B12">
        <w:rPr>
          <w:rStyle w:val="apple-style-span"/>
          <w:rFonts w:ascii="Arial" w:hAnsi="Arial" w:cs="Arial"/>
          <w:b/>
          <w:bCs/>
          <w:color w:val="000000"/>
          <w:sz w:val="20"/>
          <w:szCs w:val="20"/>
        </w:rPr>
        <w:t xml:space="preserve"> with Visual Studio (BIDS) 2005</w:t>
      </w:r>
      <w:r w:rsidRPr="00B75B12">
        <w:rPr>
          <w:rFonts w:ascii="Arial" w:hAnsi="Arial" w:cs="Arial"/>
          <w:sz w:val="20"/>
          <w:szCs w:val="20"/>
        </w:rPr>
        <w:t xml:space="preserve"> using Developed using </w:t>
      </w:r>
      <w:r w:rsidRPr="00B75B12">
        <w:rPr>
          <w:rFonts w:ascii="Arial" w:hAnsi="Arial" w:cs="Arial"/>
          <w:b/>
          <w:sz w:val="20"/>
          <w:szCs w:val="20"/>
        </w:rPr>
        <w:t>various data flow and control flow transformations</w:t>
      </w:r>
      <w:r w:rsidRPr="00B75B12">
        <w:rPr>
          <w:rFonts w:ascii="Arial" w:hAnsi="Arial" w:cs="Arial"/>
          <w:sz w:val="20"/>
          <w:szCs w:val="20"/>
        </w:rPr>
        <w:t>, monitored and deployed SSIS packages.</w:t>
      </w:r>
    </w:p>
    <w:p w14:paraId="666A542D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>Implemented the calculations to aggregate physical measures.</w:t>
      </w:r>
    </w:p>
    <w:p w14:paraId="182C24BB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lastRenderedPageBreak/>
        <w:t xml:space="preserve">Upgraded Analysis Service 2000 to </w:t>
      </w:r>
      <w:r w:rsidRPr="00B75B12">
        <w:rPr>
          <w:rFonts w:ascii="Arial" w:hAnsi="Arial" w:cs="Arial"/>
          <w:b/>
          <w:sz w:val="20"/>
          <w:szCs w:val="20"/>
        </w:rPr>
        <w:t>SSAS 2005</w:t>
      </w:r>
      <w:r w:rsidRPr="00B75B12">
        <w:rPr>
          <w:rFonts w:ascii="Arial" w:hAnsi="Arial" w:cs="Arial"/>
          <w:sz w:val="20"/>
          <w:szCs w:val="20"/>
        </w:rPr>
        <w:t xml:space="preserve">. Identified and Defined </w:t>
      </w:r>
      <w:r w:rsidRPr="00B75B12">
        <w:rPr>
          <w:rFonts w:ascii="Arial" w:hAnsi="Arial" w:cs="Arial"/>
          <w:b/>
          <w:sz w:val="20"/>
          <w:szCs w:val="20"/>
        </w:rPr>
        <w:t>Key Performance Indicators</w:t>
      </w:r>
      <w:r w:rsidRPr="00B75B12">
        <w:rPr>
          <w:rFonts w:ascii="Arial" w:hAnsi="Arial" w:cs="Arial"/>
          <w:sz w:val="20"/>
          <w:szCs w:val="20"/>
        </w:rPr>
        <w:t xml:space="preserve"> in the resulting cube analyzing the </w:t>
      </w:r>
      <w:r w:rsidRPr="00B75B12">
        <w:rPr>
          <w:rFonts w:ascii="Arial" w:hAnsi="Arial" w:cs="Arial"/>
          <w:b/>
          <w:sz w:val="20"/>
          <w:szCs w:val="20"/>
        </w:rPr>
        <w:t>star schema and facts tables.</w:t>
      </w:r>
    </w:p>
    <w:p w14:paraId="7089E05D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 xml:space="preserve">Analyzed reports and fixed bugs in stored procedures. Created complex </w:t>
      </w:r>
      <w:r w:rsidRPr="00B75B12">
        <w:rPr>
          <w:rFonts w:ascii="Arial" w:hAnsi="Arial" w:cs="Arial"/>
          <w:b/>
          <w:sz w:val="20"/>
          <w:szCs w:val="20"/>
        </w:rPr>
        <w:t>Stored Procedures, Triggers, Functions, Indexes, Tables, Views and other T-SQL code and SQL joins</w:t>
      </w:r>
      <w:r w:rsidRPr="00B75B12">
        <w:rPr>
          <w:rFonts w:ascii="Arial" w:hAnsi="Arial" w:cs="Arial"/>
          <w:sz w:val="20"/>
          <w:szCs w:val="20"/>
        </w:rPr>
        <w:t xml:space="preserve"> for applications. </w:t>
      </w:r>
    </w:p>
    <w:p w14:paraId="74714618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>Implemented different types of constraints on tables. Designed and applied entity and attributes description and definition for the models.</w:t>
      </w:r>
    </w:p>
    <w:p w14:paraId="389AFFBB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>Managed index, statistics and optimizing queries by using execution plan for tuning the database.</w:t>
      </w:r>
    </w:p>
    <w:p w14:paraId="2D5169E6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>Maintained the physical database by monitoring performance, integrity and optimize SQL queries for maximum efficiency using SQL Profiler. Monitored Scheduled jobs and alerts.</w:t>
      </w:r>
    </w:p>
    <w:p w14:paraId="044A3BC1" w14:textId="77777777" w:rsidR="004F554E" w:rsidRPr="00B75B12" w:rsidRDefault="004F554E" w:rsidP="004F554E">
      <w:pPr>
        <w:widowControl w:val="0"/>
        <w:numPr>
          <w:ilvl w:val="0"/>
          <w:numId w:val="1"/>
        </w:numPr>
        <w:autoSpaceDE w:val="0"/>
        <w:spacing w:after="0" w:line="240" w:lineRule="auto"/>
        <w:jc w:val="both"/>
        <w:rPr>
          <w:rStyle w:val="txtempstyle1"/>
          <w:rFonts w:cs="Arial"/>
          <w:sz w:val="20"/>
          <w:szCs w:val="20"/>
        </w:rPr>
      </w:pPr>
      <w:r w:rsidRPr="00B75B12">
        <w:rPr>
          <w:rStyle w:val="txtempstyle1"/>
          <w:rFonts w:cs="Arial"/>
          <w:sz w:val="20"/>
          <w:szCs w:val="20"/>
        </w:rPr>
        <w:t xml:space="preserve">Actively </w:t>
      </w:r>
      <w:r w:rsidRPr="00B75B12">
        <w:rPr>
          <w:rStyle w:val="txtempstyle1"/>
          <w:rFonts w:cs="Arial"/>
          <w:b/>
          <w:sz w:val="20"/>
          <w:szCs w:val="20"/>
        </w:rPr>
        <w:t>interacted</w:t>
      </w:r>
      <w:r w:rsidRPr="00B75B12">
        <w:rPr>
          <w:rStyle w:val="txtempstyle1"/>
          <w:rFonts w:cs="Arial"/>
          <w:sz w:val="20"/>
          <w:szCs w:val="20"/>
        </w:rPr>
        <w:t xml:space="preserve"> with end user to gather </w:t>
      </w:r>
      <w:r w:rsidRPr="00B75B12">
        <w:rPr>
          <w:rStyle w:val="txtempstyle1"/>
          <w:rFonts w:cs="Arial"/>
          <w:b/>
          <w:sz w:val="20"/>
          <w:szCs w:val="20"/>
        </w:rPr>
        <w:t>business requirement</w:t>
      </w:r>
      <w:r w:rsidRPr="00B75B12">
        <w:rPr>
          <w:rStyle w:val="txtempstyle1"/>
          <w:rFonts w:cs="Arial"/>
          <w:sz w:val="20"/>
          <w:szCs w:val="20"/>
        </w:rPr>
        <w:t xml:space="preserve">, </w:t>
      </w:r>
      <w:r w:rsidRPr="00B75B12">
        <w:rPr>
          <w:rStyle w:val="txtempstyle1"/>
          <w:rFonts w:cs="Arial"/>
          <w:b/>
          <w:sz w:val="20"/>
          <w:szCs w:val="20"/>
        </w:rPr>
        <w:t>system specification</w:t>
      </w:r>
      <w:r w:rsidRPr="00B75B12">
        <w:rPr>
          <w:rStyle w:val="txtempstyle1"/>
          <w:rFonts w:cs="Arial"/>
          <w:sz w:val="20"/>
          <w:szCs w:val="20"/>
        </w:rPr>
        <w:t xml:space="preserve"> and </w:t>
      </w:r>
      <w:r w:rsidRPr="00B75B12">
        <w:rPr>
          <w:rStyle w:val="txtempstyle1"/>
          <w:rFonts w:cs="Arial"/>
          <w:b/>
          <w:sz w:val="20"/>
          <w:szCs w:val="20"/>
        </w:rPr>
        <w:t>enhancement</w:t>
      </w:r>
      <w:r w:rsidRPr="00B75B12">
        <w:rPr>
          <w:rStyle w:val="txtempstyle1"/>
          <w:rFonts w:cs="Arial"/>
          <w:sz w:val="20"/>
          <w:szCs w:val="20"/>
        </w:rPr>
        <w:t>.</w:t>
      </w:r>
    </w:p>
    <w:p w14:paraId="2EE31E66" w14:textId="77777777" w:rsidR="004F554E" w:rsidRPr="00B75B12" w:rsidRDefault="004F554E" w:rsidP="004F554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bookmarkStart w:id="1" w:name="_Hlk529447871"/>
      <w:r w:rsidRPr="00B75B12">
        <w:rPr>
          <w:rFonts w:ascii="Arial" w:hAnsi="Arial" w:cs="Arial"/>
          <w:sz w:val="20"/>
          <w:szCs w:val="20"/>
        </w:rPr>
        <w:t xml:space="preserve">Performed System Study and Requirements Analysis, </w:t>
      </w:r>
      <w:r w:rsidRPr="00B75B12">
        <w:rPr>
          <w:rFonts w:ascii="Arial" w:hAnsi="Arial" w:cs="Arial"/>
          <w:color w:val="000000"/>
          <w:sz w:val="20"/>
          <w:szCs w:val="20"/>
        </w:rPr>
        <w:t xml:space="preserve">prepared </w:t>
      </w:r>
      <w:r w:rsidRPr="00B75B12">
        <w:rPr>
          <w:rFonts w:ascii="Arial" w:hAnsi="Arial" w:cs="Arial"/>
          <w:b/>
          <w:color w:val="000000"/>
          <w:sz w:val="20"/>
          <w:szCs w:val="20"/>
        </w:rPr>
        <w:t>Data Flow Diagrams</w:t>
      </w:r>
      <w:r w:rsidRPr="00B75B12">
        <w:rPr>
          <w:rFonts w:ascii="Arial" w:hAnsi="Arial" w:cs="Arial"/>
          <w:color w:val="000000"/>
          <w:sz w:val="20"/>
          <w:szCs w:val="20"/>
        </w:rPr>
        <w:t xml:space="preserve">, </w:t>
      </w:r>
      <w:r w:rsidRPr="00B75B12">
        <w:rPr>
          <w:rFonts w:ascii="Arial" w:hAnsi="Arial" w:cs="Arial"/>
          <w:b/>
          <w:color w:val="000000"/>
          <w:sz w:val="20"/>
          <w:szCs w:val="20"/>
        </w:rPr>
        <w:t>Entity Relationship Diagrams, Data Diagrams, Table Structures</w:t>
      </w:r>
      <w:r w:rsidRPr="00B75B12">
        <w:rPr>
          <w:rFonts w:ascii="Arial" w:hAnsi="Arial" w:cs="Arial"/>
          <w:sz w:val="20"/>
          <w:szCs w:val="20"/>
        </w:rPr>
        <w:t>.</w:t>
      </w:r>
    </w:p>
    <w:bookmarkEnd w:id="1"/>
    <w:p w14:paraId="5A120D3D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>Performed system administration tasks related to installation and security of SQL Servers in very large database (VLDB) environment.</w:t>
      </w:r>
    </w:p>
    <w:p w14:paraId="0192C35E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>Involved in Data modeling for OLAP system and designed logical and physical models using Erwin 7.0 &amp; Visio 7.0</w:t>
      </w:r>
    </w:p>
    <w:p w14:paraId="765D9755" w14:textId="77777777" w:rsidR="004F554E" w:rsidRPr="00B75B12" w:rsidRDefault="004F554E" w:rsidP="004F554E">
      <w:pPr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>Worked with DTEXEC and DTUTIL utilities for SQL Server Integration Services (SSIS) and generated various reports using SQL Server Reporting Services (SSRS).</w:t>
      </w:r>
    </w:p>
    <w:p w14:paraId="7F837BD5" w14:textId="77777777" w:rsidR="004F554E" w:rsidRPr="00B75B12" w:rsidRDefault="004F554E" w:rsidP="004F554E">
      <w:pPr>
        <w:widowControl w:val="0"/>
        <w:numPr>
          <w:ilvl w:val="0"/>
          <w:numId w:val="1"/>
        </w:numPr>
        <w:autoSpaceDE w:val="0"/>
        <w:spacing w:after="0" w:line="240" w:lineRule="auto"/>
        <w:jc w:val="both"/>
        <w:rPr>
          <w:rStyle w:val="txtempstyle1"/>
          <w:rFonts w:cs="Arial"/>
          <w:sz w:val="20"/>
          <w:szCs w:val="20"/>
          <w:shd w:val="clear" w:color="auto" w:fill="FFFFFF"/>
        </w:rPr>
      </w:pPr>
      <w:r w:rsidRPr="00B75B12">
        <w:rPr>
          <w:rStyle w:val="txtempstyle1"/>
          <w:rFonts w:cs="Arial"/>
          <w:sz w:val="20"/>
          <w:szCs w:val="20"/>
        </w:rPr>
        <w:t xml:space="preserve">Created new </w:t>
      </w:r>
      <w:r w:rsidRPr="00B75B12">
        <w:rPr>
          <w:rStyle w:val="txtempstyle1"/>
          <w:rFonts w:cs="Arial"/>
          <w:b/>
          <w:sz w:val="20"/>
          <w:szCs w:val="20"/>
        </w:rPr>
        <w:t>database objects</w:t>
      </w:r>
      <w:r w:rsidRPr="00B75B12">
        <w:rPr>
          <w:rStyle w:val="txtempstyle1"/>
          <w:rFonts w:cs="Arial"/>
          <w:sz w:val="20"/>
          <w:szCs w:val="20"/>
        </w:rPr>
        <w:t xml:space="preserve"> like Tables, Procedures, Functions, Triggers, and Views using T-</w:t>
      </w:r>
      <w:r w:rsidRPr="00B75B12">
        <w:rPr>
          <w:rStyle w:val="highlight1"/>
          <w:rFonts w:ascii="Arial" w:hAnsi="Arial" w:cs="Arial"/>
          <w:sz w:val="20"/>
          <w:szCs w:val="20"/>
          <w:shd w:val="clear" w:color="auto" w:fill="FFFFFF"/>
        </w:rPr>
        <w:t>SQL</w:t>
      </w:r>
      <w:r w:rsidRPr="00B75B12">
        <w:rPr>
          <w:rStyle w:val="txtempstyle1"/>
          <w:rFonts w:cs="Arial"/>
          <w:sz w:val="20"/>
          <w:szCs w:val="20"/>
          <w:shd w:val="clear" w:color="auto" w:fill="FFFFFF"/>
        </w:rPr>
        <w:t xml:space="preserve"> </w:t>
      </w:r>
    </w:p>
    <w:p w14:paraId="72328B98" w14:textId="77777777" w:rsidR="004F554E" w:rsidRPr="00B75B12" w:rsidRDefault="004F554E" w:rsidP="004F554E">
      <w:pPr>
        <w:widowControl w:val="0"/>
        <w:numPr>
          <w:ilvl w:val="0"/>
          <w:numId w:val="1"/>
        </w:numPr>
        <w:autoSpaceDE w:val="0"/>
        <w:spacing w:after="0" w:line="240" w:lineRule="auto"/>
        <w:jc w:val="both"/>
        <w:rPr>
          <w:rStyle w:val="txtempstyle1"/>
          <w:rFonts w:cs="Arial"/>
          <w:sz w:val="20"/>
          <w:szCs w:val="20"/>
        </w:rPr>
      </w:pPr>
      <w:r w:rsidRPr="00B75B12">
        <w:rPr>
          <w:rStyle w:val="txtempstyle1"/>
          <w:rFonts w:cs="Arial"/>
          <w:sz w:val="20"/>
          <w:szCs w:val="20"/>
        </w:rPr>
        <w:t xml:space="preserve"> Involved in writing </w:t>
      </w:r>
      <w:r w:rsidRPr="00B75B12">
        <w:rPr>
          <w:rStyle w:val="txtempstyle1"/>
          <w:rFonts w:cs="Arial"/>
          <w:b/>
          <w:sz w:val="20"/>
          <w:szCs w:val="20"/>
        </w:rPr>
        <w:t xml:space="preserve">Transact </w:t>
      </w:r>
      <w:r w:rsidRPr="00B75B12">
        <w:rPr>
          <w:rStyle w:val="highlight1"/>
          <w:rFonts w:ascii="Arial" w:hAnsi="Arial" w:cs="Arial"/>
          <w:b/>
          <w:sz w:val="20"/>
          <w:szCs w:val="20"/>
          <w:shd w:val="clear" w:color="auto" w:fill="FFFFFF"/>
        </w:rPr>
        <w:t>SQL</w:t>
      </w:r>
      <w:r w:rsidRPr="00B75B12">
        <w:rPr>
          <w:rStyle w:val="txtempstyle1"/>
          <w:rFonts w:cs="Arial"/>
          <w:b/>
          <w:sz w:val="20"/>
          <w:szCs w:val="20"/>
        </w:rPr>
        <w:t xml:space="preserve"> utilities</w:t>
      </w:r>
      <w:r w:rsidRPr="00B75B12">
        <w:rPr>
          <w:rStyle w:val="txtempstyle1"/>
          <w:rFonts w:cs="Arial"/>
          <w:sz w:val="20"/>
          <w:szCs w:val="20"/>
        </w:rPr>
        <w:t xml:space="preserve"> to generate table insert and update statements.</w:t>
      </w:r>
    </w:p>
    <w:p w14:paraId="182231BE" w14:textId="77777777" w:rsidR="004F554E" w:rsidRPr="00B75B12" w:rsidRDefault="004F554E" w:rsidP="004F554E">
      <w:pPr>
        <w:widowControl w:val="0"/>
        <w:numPr>
          <w:ilvl w:val="0"/>
          <w:numId w:val="1"/>
        </w:numPr>
        <w:autoSpaceDE w:val="0"/>
        <w:spacing w:after="0" w:line="240" w:lineRule="auto"/>
        <w:jc w:val="both"/>
        <w:rPr>
          <w:rStyle w:val="txtempstyle1"/>
          <w:rFonts w:cs="Arial"/>
          <w:sz w:val="20"/>
          <w:szCs w:val="20"/>
        </w:rPr>
      </w:pPr>
      <w:r w:rsidRPr="00B75B12">
        <w:rPr>
          <w:rStyle w:val="txtempstyle1"/>
          <w:rFonts w:cs="Arial"/>
          <w:sz w:val="20"/>
          <w:szCs w:val="20"/>
        </w:rPr>
        <w:t xml:space="preserve">Actively involved in </w:t>
      </w:r>
      <w:r w:rsidRPr="00B75B12">
        <w:rPr>
          <w:rStyle w:val="txtempstyle1"/>
          <w:rFonts w:cs="Arial"/>
          <w:b/>
          <w:sz w:val="20"/>
          <w:szCs w:val="20"/>
        </w:rPr>
        <w:t>System Performance</w:t>
      </w:r>
      <w:r w:rsidRPr="00B75B12">
        <w:rPr>
          <w:rStyle w:val="txtempstyle1"/>
          <w:rFonts w:cs="Arial"/>
          <w:sz w:val="20"/>
          <w:szCs w:val="20"/>
        </w:rPr>
        <w:t xml:space="preserve"> by tuning </w:t>
      </w:r>
      <w:r w:rsidRPr="00B75B12">
        <w:rPr>
          <w:rStyle w:val="highlight1"/>
          <w:rFonts w:ascii="Arial" w:hAnsi="Arial" w:cs="Arial"/>
          <w:b/>
          <w:sz w:val="20"/>
          <w:szCs w:val="20"/>
          <w:shd w:val="clear" w:color="auto" w:fill="FFFFFF"/>
        </w:rPr>
        <w:t>SQL</w:t>
      </w:r>
      <w:r w:rsidRPr="00B75B12">
        <w:rPr>
          <w:rStyle w:val="txtempstyle1"/>
          <w:rFonts w:cs="Arial"/>
          <w:b/>
          <w:sz w:val="20"/>
          <w:szCs w:val="20"/>
        </w:rPr>
        <w:t xml:space="preserve"> queries</w:t>
      </w:r>
      <w:r w:rsidRPr="00B75B12">
        <w:rPr>
          <w:rStyle w:val="txtempstyle1"/>
          <w:rFonts w:cs="Arial"/>
          <w:sz w:val="20"/>
          <w:szCs w:val="20"/>
        </w:rPr>
        <w:t xml:space="preserve"> and </w:t>
      </w:r>
      <w:r w:rsidRPr="00B75B12">
        <w:rPr>
          <w:rStyle w:val="txtempstyle1"/>
          <w:rFonts w:cs="Arial"/>
          <w:b/>
          <w:sz w:val="20"/>
          <w:szCs w:val="20"/>
        </w:rPr>
        <w:t>stored procedures</w:t>
      </w:r>
      <w:r w:rsidRPr="00B75B12">
        <w:rPr>
          <w:rStyle w:val="txtempstyle1"/>
          <w:rFonts w:cs="Arial"/>
          <w:sz w:val="20"/>
          <w:szCs w:val="20"/>
        </w:rPr>
        <w:t xml:space="preserve"> by using </w:t>
      </w:r>
      <w:r w:rsidRPr="00B75B12">
        <w:rPr>
          <w:rStyle w:val="highlight1"/>
          <w:rFonts w:ascii="Arial" w:hAnsi="Arial" w:cs="Arial"/>
          <w:sz w:val="20"/>
          <w:szCs w:val="20"/>
          <w:shd w:val="clear" w:color="auto" w:fill="FFFFFF"/>
        </w:rPr>
        <w:t>SQL</w:t>
      </w:r>
      <w:r w:rsidRPr="00B75B12">
        <w:rPr>
          <w:rStyle w:val="txtempstyle1"/>
          <w:rFonts w:cs="Arial"/>
          <w:sz w:val="20"/>
          <w:szCs w:val="20"/>
        </w:rPr>
        <w:t xml:space="preserve"> Profiler.</w:t>
      </w:r>
    </w:p>
    <w:p w14:paraId="72DB12AC" w14:textId="77777777" w:rsidR="004F554E" w:rsidRPr="00B75B12" w:rsidRDefault="004F554E" w:rsidP="004F554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 xml:space="preserve">Managing the </w:t>
      </w:r>
      <w:r w:rsidRPr="00B75B12">
        <w:rPr>
          <w:rFonts w:ascii="Arial" w:hAnsi="Arial" w:cs="Arial"/>
          <w:b/>
          <w:sz w:val="20"/>
          <w:szCs w:val="20"/>
        </w:rPr>
        <w:t>clustering environment</w:t>
      </w:r>
      <w:r w:rsidRPr="00B75B12">
        <w:rPr>
          <w:rFonts w:ascii="Arial" w:hAnsi="Arial" w:cs="Arial"/>
          <w:sz w:val="20"/>
          <w:szCs w:val="20"/>
        </w:rPr>
        <w:t xml:space="preserve">. Using </w:t>
      </w:r>
      <w:r w:rsidRPr="00B75B12">
        <w:rPr>
          <w:rFonts w:ascii="Arial" w:hAnsi="Arial" w:cs="Arial"/>
          <w:b/>
          <w:bCs/>
          <w:sz w:val="20"/>
          <w:szCs w:val="20"/>
        </w:rPr>
        <w:t>log shipping/data mirroring</w:t>
      </w:r>
      <w:r w:rsidRPr="00B75B12">
        <w:rPr>
          <w:rFonts w:ascii="Arial" w:hAnsi="Arial" w:cs="Arial"/>
          <w:sz w:val="20"/>
          <w:szCs w:val="20"/>
        </w:rPr>
        <w:t xml:space="preserve"> for synchronization of database. Planned </w:t>
      </w:r>
      <w:r w:rsidRPr="00B75B12">
        <w:rPr>
          <w:rFonts w:ascii="Arial" w:hAnsi="Arial" w:cs="Arial"/>
          <w:b/>
          <w:sz w:val="20"/>
          <w:szCs w:val="20"/>
        </w:rPr>
        <w:t>Replication</w:t>
      </w:r>
      <w:r w:rsidRPr="00B75B12">
        <w:rPr>
          <w:rFonts w:ascii="Arial" w:hAnsi="Arial" w:cs="Arial"/>
          <w:sz w:val="20"/>
          <w:szCs w:val="20"/>
        </w:rPr>
        <w:t xml:space="preserve"> set up for SQL Server 2000 and SQL Server 2005 database.</w:t>
      </w:r>
    </w:p>
    <w:p w14:paraId="596849B8" w14:textId="77777777" w:rsidR="004F554E" w:rsidRPr="00B75B12" w:rsidRDefault="004F554E" w:rsidP="004F554E">
      <w:pPr>
        <w:widowControl w:val="0"/>
        <w:numPr>
          <w:ilvl w:val="0"/>
          <w:numId w:val="1"/>
        </w:numPr>
        <w:autoSpaceDE w:val="0"/>
        <w:spacing w:after="0" w:line="240" w:lineRule="auto"/>
        <w:jc w:val="both"/>
        <w:rPr>
          <w:rStyle w:val="txtempstyle1"/>
          <w:rFonts w:cs="Arial"/>
          <w:sz w:val="20"/>
          <w:szCs w:val="20"/>
        </w:rPr>
      </w:pPr>
      <w:r w:rsidRPr="00B75B12">
        <w:rPr>
          <w:rStyle w:val="txtempstyle1"/>
          <w:rFonts w:cs="Arial"/>
          <w:sz w:val="20"/>
          <w:szCs w:val="20"/>
        </w:rPr>
        <w:t xml:space="preserve">Used </w:t>
      </w:r>
      <w:r w:rsidRPr="00B75B12">
        <w:rPr>
          <w:rStyle w:val="highlight1"/>
          <w:rFonts w:ascii="Arial" w:hAnsi="Arial" w:cs="Arial"/>
          <w:b/>
          <w:sz w:val="20"/>
          <w:szCs w:val="20"/>
          <w:shd w:val="clear" w:color="auto" w:fill="FFFFFF"/>
        </w:rPr>
        <w:t>SQL</w:t>
      </w:r>
      <w:r w:rsidRPr="00B75B12">
        <w:rPr>
          <w:rStyle w:val="txtempstyle1"/>
          <w:rFonts w:cs="Arial"/>
          <w:b/>
          <w:sz w:val="20"/>
          <w:szCs w:val="20"/>
        </w:rPr>
        <w:t xml:space="preserve"> Profiler</w:t>
      </w:r>
      <w:r w:rsidRPr="00B75B12">
        <w:rPr>
          <w:rStyle w:val="txtempstyle1"/>
          <w:rFonts w:cs="Arial"/>
          <w:sz w:val="20"/>
          <w:szCs w:val="20"/>
        </w:rPr>
        <w:t xml:space="preserve"> and </w:t>
      </w:r>
      <w:r w:rsidRPr="00B75B12">
        <w:rPr>
          <w:rStyle w:val="txtempstyle1"/>
          <w:rFonts w:cs="Arial"/>
          <w:b/>
          <w:sz w:val="20"/>
          <w:szCs w:val="20"/>
        </w:rPr>
        <w:t>Query Analyzer</w:t>
      </w:r>
      <w:r w:rsidRPr="00B75B12">
        <w:rPr>
          <w:rStyle w:val="txtempstyle1"/>
          <w:rFonts w:cs="Arial"/>
          <w:sz w:val="20"/>
          <w:szCs w:val="20"/>
        </w:rPr>
        <w:t xml:space="preserve"> to optimize </w:t>
      </w:r>
      <w:r w:rsidRPr="00B75B12">
        <w:rPr>
          <w:rStyle w:val="txtempstyle1"/>
          <w:rFonts w:cs="Arial"/>
          <w:b/>
          <w:sz w:val="20"/>
          <w:szCs w:val="20"/>
        </w:rPr>
        <w:t>SSIS package</w:t>
      </w:r>
      <w:r w:rsidRPr="00B75B12">
        <w:rPr>
          <w:rStyle w:val="txtempstyle1"/>
          <w:rFonts w:cs="Arial"/>
          <w:sz w:val="20"/>
          <w:szCs w:val="20"/>
        </w:rPr>
        <w:t xml:space="preserve"> queries and </w:t>
      </w:r>
      <w:r w:rsidRPr="00B75B12">
        <w:rPr>
          <w:rStyle w:val="txtempstyle1"/>
          <w:rFonts w:cs="Arial"/>
          <w:b/>
          <w:sz w:val="20"/>
          <w:szCs w:val="20"/>
        </w:rPr>
        <w:t>stored procedures</w:t>
      </w:r>
      <w:r w:rsidRPr="00B75B12">
        <w:rPr>
          <w:rStyle w:val="txtempstyle1"/>
          <w:rFonts w:cs="Arial"/>
          <w:sz w:val="20"/>
          <w:szCs w:val="20"/>
        </w:rPr>
        <w:t>.</w:t>
      </w:r>
    </w:p>
    <w:p w14:paraId="10E0EDCA" w14:textId="77777777" w:rsidR="004F554E" w:rsidRPr="00B75B12" w:rsidRDefault="004F554E" w:rsidP="004F554E">
      <w:pPr>
        <w:widowControl w:val="0"/>
        <w:numPr>
          <w:ilvl w:val="0"/>
          <w:numId w:val="1"/>
        </w:numPr>
        <w:autoSpaceDE w:val="0"/>
        <w:spacing w:after="0" w:line="240" w:lineRule="auto"/>
        <w:jc w:val="both"/>
        <w:rPr>
          <w:rStyle w:val="txtempstyle1"/>
          <w:rFonts w:cs="Arial"/>
          <w:sz w:val="20"/>
          <w:szCs w:val="20"/>
        </w:rPr>
      </w:pPr>
      <w:r w:rsidRPr="00B75B12">
        <w:rPr>
          <w:rStyle w:val="txtempstyle1"/>
          <w:rFonts w:cs="Arial"/>
          <w:sz w:val="20"/>
          <w:szCs w:val="20"/>
        </w:rPr>
        <w:t xml:space="preserve">Created </w:t>
      </w:r>
      <w:r w:rsidRPr="00B75B12">
        <w:rPr>
          <w:rStyle w:val="txtempstyle1"/>
          <w:rFonts w:cs="Arial"/>
          <w:b/>
          <w:sz w:val="20"/>
          <w:szCs w:val="20"/>
        </w:rPr>
        <w:t>checkpoints</w:t>
      </w:r>
      <w:r w:rsidRPr="00B75B12">
        <w:rPr>
          <w:rStyle w:val="txtempstyle1"/>
          <w:rFonts w:cs="Arial"/>
          <w:sz w:val="20"/>
          <w:szCs w:val="20"/>
        </w:rPr>
        <w:t xml:space="preserve"> for packages and used variables for </w:t>
      </w:r>
      <w:r w:rsidRPr="00B75B12">
        <w:rPr>
          <w:rStyle w:val="txtempstyle1"/>
          <w:rFonts w:cs="Arial"/>
          <w:b/>
          <w:sz w:val="20"/>
          <w:szCs w:val="20"/>
        </w:rPr>
        <w:t>connection</w:t>
      </w:r>
      <w:r w:rsidRPr="00B75B12">
        <w:rPr>
          <w:rStyle w:val="txtempstyle1"/>
          <w:rFonts w:cs="Arial"/>
          <w:sz w:val="20"/>
          <w:szCs w:val="20"/>
        </w:rPr>
        <w:t xml:space="preserve"> purposes. </w:t>
      </w:r>
    </w:p>
    <w:p w14:paraId="200F1EF9" w14:textId="77777777" w:rsidR="004F554E" w:rsidRPr="00B75B12" w:rsidRDefault="004F554E" w:rsidP="004F554E">
      <w:pPr>
        <w:widowControl w:val="0"/>
        <w:numPr>
          <w:ilvl w:val="0"/>
          <w:numId w:val="1"/>
        </w:numPr>
        <w:autoSpaceDE w:val="0"/>
        <w:spacing w:after="0" w:line="240" w:lineRule="auto"/>
        <w:jc w:val="both"/>
        <w:rPr>
          <w:rStyle w:val="txtempstyle1"/>
          <w:rFonts w:cs="Arial"/>
          <w:sz w:val="20"/>
          <w:szCs w:val="20"/>
        </w:rPr>
      </w:pPr>
      <w:r w:rsidRPr="00B75B12">
        <w:rPr>
          <w:rStyle w:val="txtempstyle1"/>
          <w:rFonts w:cs="Arial"/>
          <w:sz w:val="20"/>
          <w:szCs w:val="20"/>
        </w:rPr>
        <w:t xml:space="preserve">Involved in creating </w:t>
      </w:r>
      <w:r w:rsidRPr="00B75B12">
        <w:rPr>
          <w:rStyle w:val="txtempstyle1"/>
          <w:rFonts w:cs="Arial"/>
          <w:b/>
          <w:sz w:val="20"/>
          <w:szCs w:val="20"/>
        </w:rPr>
        <w:t>reports</w:t>
      </w:r>
      <w:r w:rsidRPr="00B75B12">
        <w:rPr>
          <w:rStyle w:val="txtempstyle1"/>
          <w:rFonts w:cs="Arial"/>
          <w:sz w:val="20"/>
          <w:szCs w:val="20"/>
        </w:rPr>
        <w:t xml:space="preserve"> as per the user requirements.</w:t>
      </w:r>
    </w:p>
    <w:p w14:paraId="7F23FFF5" w14:textId="77777777" w:rsidR="004F554E" w:rsidRPr="00B75B12" w:rsidRDefault="004F554E" w:rsidP="004F554E">
      <w:pPr>
        <w:widowControl w:val="0"/>
        <w:numPr>
          <w:ilvl w:val="0"/>
          <w:numId w:val="1"/>
        </w:numPr>
        <w:autoSpaceDE w:val="0"/>
        <w:spacing w:after="0" w:line="240" w:lineRule="auto"/>
        <w:jc w:val="both"/>
        <w:rPr>
          <w:rStyle w:val="txtempstyle1"/>
          <w:rFonts w:cs="Arial"/>
          <w:sz w:val="20"/>
          <w:szCs w:val="20"/>
        </w:rPr>
      </w:pPr>
      <w:r w:rsidRPr="00B75B12">
        <w:rPr>
          <w:rStyle w:val="txtempstyle1"/>
          <w:rFonts w:cs="Arial"/>
          <w:sz w:val="20"/>
          <w:szCs w:val="20"/>
        </w:rPr>
        <w:t xml:space="preserve">Converted data with the </w:t>
      </w:r>
      <w:r w:rsidRPr="00B75B12">
        <w:rPr>
          <w:rStyle w:val="txtempstyle1"/>
          <w:rFonts w:cs="Arial"/>
          <w:b/>
          <w:sz w:val="20"/>
          <w:szCs w:val="20"/>
        </w:rPr>
        <w:t>Data Conversion</w:t>
      </w:r>
      <w:r w:rsidRPr="00B75B12">
        <w:rPr>
          <w:rStyle w:val="txtempstyle1"/>
          <w:rFonts w:cs="Arial"/>
          <w:sz w:val="20"/>
          <w:szCs w:val="20"/>
        </w:rPr>
        <w:t xml:space="preserve"> transformation and then sorted data to </w:t>
      </w:r>
      <w:r w:rsidRPr="00B75B12">
        <w:rPr>
          <w:rStyle w:val="txtempstyle1"/>
          <w:rFonts w:cs="Arial"/>
          <w:b/>
          <w:sz w:val="20"/>
          <w:szCs w:val="20"/>
        </w:rPr>
        <w:t>remove duplicates</w:t>
      </w:r>
      <w:r w:rsidRPr="00B75B12">
        <w:rPr>
          <w:rStyle w:val="txtempstyle1"/>
          <w:rFonts w:cs="Arial"/>
          <w:sz w:val="20"/>
          <w:szCs w:val="20"/>
        </w:rPr>
        <w:t xml:space="preserve">. </w:t>
      </w:r>
    </w:p>
    <w:p w14:paraId="231F617A" w14:textId="77777777" w:rsidR="004F554E" w:rsidRPr="00B75B12" w:rsidRDefault="004F554E" w:rsidP="004F554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AU"/>
        </w:rPr>
      </w:pPr>
      <w:r w:rsidRPr="00B75B12">
        <w:rPr>
          <w:rFonts w:ascii="Arial" w:hAnsi="Arial" w:cs="Arial"/>
          <w:sz w:val="20"/>
          <w:szCs w:val="20"/>
          <w:lang w:val="en-AU"/>
        </w:rPr>
        <w:t>Worked in Rapid Application Development (RAD) environment, which is the accepted methodology of development for this project.</w:t>
      </w:r>
    </w:p>
    <w:p w14:paraId="05EB4863" w14:textId="77777777" w:rsidR="004F554E" w:rsidRPr="00B75B12" w:rsidRDefault="004F554E" w:rsidP="004F554E">
      <w:pPr>
        <w:widowControl w:val="0"/>
        <w:numPr>
          <w:ilvl w:val="0"/>
          <w:numId w:val="1"/>
        </w:numPr>
        <w:autoSpaceDE w:val="0"/>
        <w:spacing w:after="0" w:line="240" w:lineRule="auto"/>
        <w:jc w:val="both"/>
        <w:rPr>
          <w:rStyle w:val="txtempstyle1"/>
          <w:rFonts w:cs="Arial"/>
          <w:sz w:val="20"/>
          <w:szCs w:val="20"/>
        </w:rPr>
      </w:pPr>
      <w:r w:rsidRPr="00B75B12">
        <w:rPr>
          <w:rStyle w:val="txtempstyle1"/>
          <w:rFonts w:cs="Arial"/>
          <w:sz w:val="20"/>
          <w:szCs w:val="20"/>
        </w:rPr>
        <w:t xml:space="preserve">Restored the database on </w:t>
      </w:r>
      <w:r w:rsidRPr="00B75B12">
        <w:rPr>
          <w:rStyle w:val="txtempstyle1"/>
          <w:rFonts w:cs="Arial"/>
          <w:b/>
          <w:sz w:val="20"/>
          <w:szCs w:val="20"/>
        </w:rPr>
        <w:t>production server</w:t>
      </w:r>
      <w:r w:rsidRPr="00B75B12">
        <w:rPr>
          <w:rStyle w:val="txtempstyle1"/>
          <w:rFonts w:cs="Arial"/>
          <w:sz w:val="20"/>
          <w:szCs w:val="20"/>
        </w:rPr>
        <w:t xml:space="preserve"> or development servers as per requirements. </w:t>
      </w:r>
    </w:p>
    <w:p w14:paraId="46E0FB0E" w14:textId="77777777" w:rsidR="004F554E" w:rsidRPr="00B75B12" w:rsidRDefault="004F554E" w:rsidP="004F554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>Continuously interacted with users to gather the business requirements. Modified existing database by adding tables and relationships.</w:t>
      </w:r>
    </w:p>
    <w:p w14:paraId="400C2E37" w14:textId="77777777" w:rsidR="004F554E" w:rsidRPr="00B75B12" w:rsidRDefault="004F554E" w:rsidP="004F554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 xml:space="preserve">Created </w:t>
      </w:r>
      <w:r w:rsidRPr="00B75B12">
        <w:rPr>
          <w:rFonts w:ascii="Arial" w:hAnsi="Arial" w:cs="Arial"/>
          <w:b/>
          <w:sz w:val="20"/>
          <w:szCs w:val="20"/>
        </w:rPr>
        <w:t xml:space="preserve">views </w:t>
      </w:r>
      <w:r w:rsidRPr="00B75B12">
        <w:rPr>
          <w:rFonts w:ascii="Arial" w:hAnsi="Arial" w:cs="Arial"/>
          <w:sz w:val="20"/>
          <w:szCs w:val="20"/>
        </w:rPr>
        <w:t xml:space="preserve">as per the requirement of front-end developer for easier implementation on ASP.NET pages. </w:t>
      </w:r>
    </w:p>
    <w:p w14:paraId="2E55BD90" w14:textId="77777777" w:rsidR="004F554E" w:rsidRPr="00B75B12" w:rsidRDefault="004F554E" w:rsidP="004F554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 xml:space="preserve">Worked with </w:t>
      </w:r>
      <w:r w:rsidRPr="00B75B12">
        <w:rPr>
          <w:rFonts w:ascii="Arial" w:hAnsi="Arial" w:cs="Arial"/>
          <w:b/>
          <w:sz w:val="20"/>
          <w:szCs w:val="20"/>
        </w:rPr>
        <w:t>BCP</w:t>
      </w:r>
      <w:r w:rsidRPr="00B75B12">
        <w:rPr>
          <w:rFonts w:ascii="Arial" w:hAnsi="Arial" w:cs="Arial"/>
          <w:sz w:val="20"/>
          <w:szCs w:val="20"/>
        </w:rPr>
        <w:t xml:space="preserve"> and </w:t>
      </w:r>
      <w:r w:rsidRPr="00B75B12">
        <w:rPr>
          <w:rFonts w:ascii="Arial" w:hAnsi="Arial" w:cs="Arial"/>
          <w:b/>
          <w:sz w:val="20"/>
          <w:szCs w:val="20"/>
        </w:rPr>
        <w:t>DTS</w:t>
      </w:r>
      <w:r w:rsidRPr="00B75B12">
        <w:rPr>
          <w:rFonts w:ascii="Arial" w:hAnsi="Arial" w:cs="Arial"/>
          <w:sz w:val="20"/>
          <w:szCs w:val="20"/>
        </w:rPr>
        <w:t xml:space="preserve"> to load text files to SQL Server. Maintaining the data, database backups and </w:t>
      </w:r>
      <w:r w:rsidRPr="00B75B12">
        <w:rPr>
          <w:rFonts w:ascii="Arial" w:hAnsi="Arial" w:cs="Arial"/>
          <w:b/>
          <w:sz w:val="20"/>
          <w:szCs w:val="20"/>
        </w:rPr>
        <w:t>restoration, backup strategies, scheduling backups</w:t>
      </w:r>
      <w:r w:rsidRPr="00B75B12">
        <w:rPr>
          <w:rFonts w:ascii="Arial" w:hAnsi="Arial" w:cs="Arial"/>
          <w:sz w:val="20"/>
          <w:szCs w:val="20"/>
        </w:rPr>
        <w:t>. Migrating DTS packages to SSIS Packages.</w:t>
      </w:r>
    </w:p>
    <w:p w14:paraId="2A55FF07" w14:textId="77777777" w:rsidR="004F554E" w:rsidRPr="00B75B12" w:rsidRDefault="004F554E" w:rsidP="004F554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 xml:space="preserve">Wrote </w:t>
      </w:r>
      <w:r w:rsidRPr="00B75B12">
        <w:rPr>
          <w:rFonts w:ascii="Arial" w:hAnsi="Arial" w:cs="Arial"/>
          <w:b/>
          <w:sz w:val="20"/>
          <w:szCs w:val="20"/>
        </w:rPr>
        <w:t xml:space="preserve">stored procedures </w:t>
      </w:r>
      <w:r w:rsidRPr="00B75B12">
        <w:rPr>
          <w:rFonts w:ascii="Arial" w:hAnsi="Arial" w:cs="Arial"/>
          <w:sz w:val="20"/>
          <w:szCs w:val="20"/>
        </w:rPr>
        <w:t xml:space="preserve">and </w:t>
      </w:r>
      <w:r w:rsidRPr="00B75B12">
        <w:rPr>
          <w:rFonts w:ascii="Arial" w:hAnsi="Arial" w:cs="Arial"/>
          <w:b/>
          <w:sz w:val="20"/>
          <w:szCs w:val="20"/>
        </w:rPr>
        <w:t>DTS</w:t>
      </w:r>
      <w:r w:rsidRPr="00B75B12">
        <w:rPr>
          <w:rFonts w:ascii="Arial" w:hAnsi="Arial" w:cs="Arial"/>
          <w:sz w:val="20"/>
          <w:szCs w:val="20"/>
        </w:rPr>
        <w:t xml:space="preserve"> packages as part of the </w:t>
      </w:r>
      <w:r w:rsidRPr="00B75B12">
        <w:rPr>
          <w:rFonts w:ascii="Arial" w:hAnsi="Arial" w:cs="Arial"/>
          <w:b/>
          <w:sz w:val="20"/>
          <w:szCs w:val="20"/>
        </w:rPr>
        <w:t>ETL</w:t>
      </w:r>
      <w:r w:rsidRPr="00B75B12">
        <w:rPr>
          <w:rFonts w:ascii="Arial" w:hAnsi="Arial" w:cs="Arial"/>
          <w:sz w:val="20"/>
          <w:szCs w:val="20"/>
        </w:rPr>
        <w:t xml:space="preserve"> process.</w:t>
      </w:r>
    </w:p>
    <w:p w14:paraId="40256E7C" w14:textId="77777777" w:rsidR="004F554E" w:rsidRPr="00B75B12" w:rsidRDefault="004F554E" w:rsidP="004F554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 xml:space="preserve">Created stored procedures and </w:t>
      </w:r>
      <w:r w:rsidRPr="00B75B12">
        <w:rPr>
          <w:rFonts w:ascii="Arial" w:hAnsi="Arial" w:cs="Arial"/>
          <w:b/>
          <w:sz w:val="20"/>
          <w:szCs w:val="20"/>
        </w:rPr>
        <w:t>functions</w:t>
      </w:r>
      <w:r w:rsidRPr="00B75B12">
        <w:rPr>
          <w:rFonts w:ascii="Arial" w:hAnsi="Arial" w:cs="Arial"/>
          <w:sz w:val="20"/>
          <w:szCs w:val="20"/>
        </w:rPr>
        <w:t xml:space="preserve"> to support complex wealth management logic </w:t>
      </w:r>
    </w:p>
    <w:p w14:paraId="770C54B3" w14:textId="77777777" w:rsidR="004F554E" w:rsidRPr="00B75B12" w:rsidRDefault="004F554E" w:rsidP="004F554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 xml:space="preserve">Ensured the performance of queries by removing unnecessary columns, eliminated redundant and inconsistent data, normalized tables, established </w:t>
      </w:r>
      <w:r w:rsidRPr="00B75B12">
        <w:rPr>
          <w:rFonts w:ascii="Arial" w:hAnsi="Arial" w:cs="Arial"/>
          <w:b/>
          <w:sz w:val="20"/>
          <w:szCs w:val="20"/>
        </w:rPr>
        <w:t>joins</w:t>
      </w:r>
      <w:r w:rsidRPr="00B75B12">
        <w:rPr>
          <w:rFonts w:ascii="Arial" w:hAnsi="Arial" w:cs="Arial"/>
          <w:sz w:val="20"/>
          <w:szCs w:val="20"/>
        </w:rPr>
        <w:t xml:space="preserve"> and </w:t>
      </w:r>
      <w:r w:rsidRPr="00B75B12">
        <w:rPr>
          <w:rFonts w:ascii="Arial" w:hAnsi="Arial" w:cs="Arial"/>
          <w:b/>
          <w:sz w:val="20"/>
          <w:szCs w:val="20"/>
        </w:rPr>
        <w:t>created indexes</w:t>
      </w:r>
      <w:r w:rsidRPr="00B75B12">
        <w:rPr>
          <w:rFonts w:ascii="Arial" w:hAnsi="Arial" w:cs="Arial"/>
          <w:sz w:val="20"/>
          <w:szCs w:val="20"/>
        </w:rPr>
        <w:t xml:space="preserve"> wherever necessary. </w:t>
      </w:r>
    </w:p>
    <w:p w14:paraId="2F1A4613" w14:textId="77777777" w:rsidR="004F554E" w:rsidRPr="00B75B12" w:rsidRDefault="004F554E" w:rsidP="004F554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bookmarkStart w:id="2" w:name="_Hlk529447662"/>
      <w:r w:rsidRPr="00B75B12">
        <w:rPr>
          <w:rFonts w:ascii="Arial" w:hAnsi="Arial" w:cs="Arial"/>
          <w:sz w:val="20"/>
          <w:szCs w:val="20"/>
        </w:rPr>
        <w:t xml:space="preserve">Worked on </w:t>
      </w:r>
      <w:r w:rsidRPr="00B75B12">
        <w:rPr>
          <w:rFonts w:ascii="Arial" w:hAnsi="Arial" w:cs="Arial"/>
          <w:b/>
          <w:sz w:val="20"/>
          <w:szCs w:val="20"/>
        </w:rPr>
        <w:t>Client/Server</w:t>
      </w:r>
      <w:r w:rsidRPr="00B75B12">
        <w:rPr>
          <w:rFonts w:ascii="Arial" w:hAnsi="Arial" w:cs="Arial"/>
          <w:sz w:val="20"/>
          <w:szCs w:val="20"/>
        </w:rPr>
        <w:t xml:space="preserve"> tools like </w:t>
      </w:r>
      <w:r w:rsidRPr="00B75B12">
        <w:rPr>
          <w:rFonts w:ascii="Arial" w:hAnsi="Arial" w:cs="Arial"/>
          <w:b/>
          <w:sz w:val="20"/>
          <w:szCs w:val="20"/>
        </w:rPr>
        <w:t>SQL Server Enterprise Manager</w:t>
      </w:r>
      <w:r w:rsidRPr="00B75B12">
        <w:rPr>
          <w:rFonts w:ascii="Arial" w:hAnsi="Arial" w:cs="Arial"/>
          <w:sz w:val="20"/>
          <w:szCs w:val="20"/>
        </w:rPr>
        <w:t xml:space="preserve"> and </w:t>
      </w:r>
      <w:r w:rsidRPr="00B75B12">
        <w:rPr>
          <w:rFonts w:ascii="Arial" w:hAnsi="Arial" w:cs="Arial"/>
          <w:b/>
          <w:sz w:val="20"/>
          <w:szCs w:val="20"/>
        </w:rPr>
        <w:t>Query Analyzer</w:t>
      </w:r>
      <w:r w:rsidRPr="00B75B12">
        <w:rPr>
          <w:rFonts w:ascii="Arial" w:hAnsi="Arial" w:cs="Arial"/>
          <w:sz w:val="20"/>
          <w:szCs w:val="20"/>
        </w:rPr>
        <w:t xml:space="preserve"> to </w:t>
      </w:r>
      <w:r w:rsidRPr="00B75B12">
        <w:rPr>
          <w:rFonts w:ascii="Arial" w:hAnsi="Arial" w:cs="Arial"/>
          <w:b/>
          <w:sz w:val="20"/>
          <w:szCs w:val="20"/>
        </w:rPr>
        <w:t>Administer SQL Server</w:t>
      </w:r>
      <w:r w:rsidRPr="00B75B12">
        <w:rPr>
          <w:rFonts w:ascii="Arial" w:hAnsi="Arial" w:cs="Arial"/>
          <w:sz w:val="20"/>
          <w:szCs w:val="20"/>
        </w:rPr>
        <w:t xml:space="preserve">. </w:t>
      </w:r>
    </w:p>
    <w:p w14:paraId="1DFF01E0" w14:textId="77777777" w:rsidR="004F554E" w:rsidRPr="00B75B12" w:rsidRDefault="004F554E" w:rsidP="004F554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 xml:space="preserve">Worked on SQL Server 2005 </w:t>
      </w:r>
      <w:r w:rsidRPr="00B75B12">
        <w:rPr>
          <w:rFonts w:ascii="Arial" w:hAnsi="Arial" w:cs="Arial"/>
          <w:b/>
          <w:sz w:val="20"/>
          <w:szCs w:val="20"/>
        </w:rPr>
        <w:t>Analysis Services</w:t>
      </w:r>
      <w:r w:rsidRPr="00B75B12">
        <w:rPr>
          <w:rFonts w:ascii="Arial" w:hAnsi="Arial" w:cs="Arial"/>
          <w:sz w:val="20"/>
          <w:szCs w:val="20"/>
        </w:rPr>
        <w:t xml:space="preserve"> to create and populate </w:t>
      </w:r>
      <w:r w:rsidRPr="00B75B12">
        <w:rPr>
          <w:rFonts w:ascii="Arial" w:hAnsi="Arial" w:cs="Arial"/>
          <w:b/>
          <w:sz w:val="20"/>
          <w:szCs w:val="20"/>
        </w:rPr>
        <w:t>cubes, dimensions and fact tables</w:t>
      </w:r>
      <w:r w:rsidRPr="00B75B12">
        <w:rPr>
          <w:rFonts w:ascii="Arial" w:hAnsi="Arial" w:cs="Arial"/>
          <w:sz w:val="20"/>
          <w:szCs w:val="20"/>
        </w:rPr>
        <w:t xml:space="preserve"> </w:t>
      </w:r>
    </w:p>
    <w:bookmarkEnd w:id="2"/>
    <w:p w14:paraId="5AF79FFA" w14:textId="77777777" w:rsidR="004F554E" w:rsidRPr="00B75B12" w:rsidRDefault="004F554E" w:rsidP="004F554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 xml:space="preserve">Created views as required by </w:t>
      </w:r>
      <w:r w:rsidRPr="00B75B12">
        <w:rPr>
          <w:rFonts w:ascii="Arial" w:hAnsi="Arial" w:cs="Arial"/>
          <w:b/>
          <w:sz w:val="20"/>
          <w:szCs w:val="20"/>
        </w:rPr>
        <w:t>front-end developer</w:t>
      </w:r>
      <w:r w:rsidRPr="00B75B12">
        <w:rPr>
          <w:rFonts w:ascii="Arial" w:hAnsi="Arial" w:cs="Arial"/>
          <w:sz w:val="20"/>
          <w:szCs w:val="20"/>
        </w:rPr>
        <w:t xml:space="preserve"> for easier implementation and wrote instead-of triggers on those views to provide efficient data manipulation.</w:t>
      </w:r>
    </w:p>
    <w:p w14:paraId="68C11D19" w14:textId="77777777" w:rsidR="004F554E" w:rsidRPr="00B75B12" w:rsidRDefault="004F554E" w:rsidP="004F554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bookmarkStart w:id="3" w:name="_Hlk529447699"/>
      <w:r w:rsidRPr="00B75B12">
        <w:rPr>
          <w:rFonts w:ascii="Arial" w:hAnsi="Arial" w:cs="Arial"/>
          <w:sz w:val="20"/>
          <w:szCs w:val="20"/>
        </w:rPr>
        <w:t xml:space="preserve">Created </w:t>
      </w:r>
      <w:r w:rsidRPr="00B75B12">
        <w:rPr>
          <w:rFonts w:ascii="Arial" w:hAnsi="Arial" w:cs="Arial"/>
          <w:b/>
          <w:sz w:val="20"/>
          <w:szCs w:val="20"/>
        </w:rPr>
        <w:t>OLAP</w:t>
      </w:r>
      <w:r w:rsidRPr="00B75B12">
        <w:rPr>
          <w:rFonts w:ascii="Arial" w:hAnsi="Arial" w:cs="Arial"/>
          <w:sz w:val="20"/>
          <w:szCs w:val="20"/>
        </w:rPr>
        <w:t xml:space="preserve"> Databases and generated reports using </w:t>
      </w:r>
      <w:r w:rsidRPr="00B75B12">
        <w:rPr>
          <w:rFonts w:ascii="Arial" w:hAnsi="Arial" w:cs="Arial"/>
          <w:b/>
          <w:sz w:val="20"/>
          <w:szCs w:val="20"/>
        </w:rPr>
        <w:t>reporting services</w:t>
      </w:r>
      <w:r w:rsidRPr="00B75B12">
        <w:rPr>
          <w:rFonts w:ascii="Arial" w:hAnsi="Arial" w:cs="Arial"/>
          <w:sz w:val="20"/>
          <w:szCs w:val="20"/>
        </w:rPr>
        <w:t xml:space="preserve">. Created Database Maintenance Planner for the Performance of SQL Server, which covers </w:t>
      </w:r>
      <w:r w:rsidRPr="00B75B12">
        <w:rPr>
          <w:rFonts w:ascii="Arial" w:hAnsi="Arial" w:cs="Arial"/>
          <w:b/>
          <w:sz w:val="20"/>
          <w:szCs w:val="20"/>
        </w:rPr>
        <w:t>Database Integrity Checks</w:t>
      </w:r>
      <w:r w:rsidRPr="00B75B12">
        <w:rPr>
          <w:rFonts w:ascii="Arial" w:hAnsi="Arial" w:cs="Arial"/>
          <w:sz w:val="20"/>
          <w:szCs w:val="20"/>
        </w:rPr>
        <w:t xml:space="preserve">, </w:t>
      </w:r>
      <w:r w:rsidRPr="00B75B12">
        <w:rPr>
          <w:rFonts w:ascii="Arial" w:hAnsi="Arial" w:cs="Arial"/>
          <w:b/>
          <w:sz w:val="20"/>
          <w:szCs w:val="20"/>
        </w:rPr>
        <w:t xml:space="preserve">Update Database Statistics </w:t>
      </w:r>
      <w:r w:rsidRPr="00B75B12">
        <w:rPr>
          <w:rFonts w:ascii="Arial" w:hAnsi="Arial" w:cs="Arial"/>
          <w:sz w:val="20"/>
          <w:szCs w:val="20"/>
        </w:rPr>
        <w:t xml:space="preserve">and </w:t>
      </w:r>
      <w:r w:rsidRPr="00B75B12">
        <w:rPr>
          <w:rFonts w:ascii="Arial" w:hAnsi="Arial" w:cs="Arial"/>
          <w:b/>
          <w:sz w:val="20"/>
          <w:szCs w:val="20"/>
        </w:rPr>
        <w:t>Re-indexing</w:t>
      </w:r>
      <w:r w:rsidRPr="00B75B12">
        <w:rPr>
          <w:rFonts w:ascii="Arial" w:hAnsi="Arial" w:cs="Arial"/>
          <w:sz w:val="20"/>
          <w:szCs w:val="20"/>
        </w:rPr>
        <w:t xml:space="preserve">. </w:t>
      </w:r>
    </w:p>
    <w:p w14:paraId="53863BC5" w14:textId="77777777" w:rsidR="004F554E" w:rsidRPr="00B75B12" w:rsidRDefault="004F554E" w:rsidP="004F554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bookmarkStart w:id="4" w:name="_Hlk529447754"/>
      <w:bookmarkEnd w:id="3"/>
      <w:r w:rsidRPr="00B75B12">
        <w:rPr>
          <w:rFonts w:ascii="Arial" w:hAnsi="Arial" w:cs="Arial"/>
          <w:sz w:val="20"/>
          <w:szCs w:val="20"/>
        </w:rPr>
        <w:t xml:space="preserve">Involved in Complete Backing up of Database and Restored the Database from </w:t>
      </w:r>
      <w:r w:rsidRPr="00B75B12">
        <w:rPr>
          <w:rFonts w:ascii="Arial" w:hAnsi="Arial" w:cs="Arial"/>
          <w:b/>
          <w:sz w:val="20"/>
          <w:szCs w:val="20"/>
        </w:rPr>
        <w:t>Disaster Recovery</w:t>
      </w:r>
      <w:r w:rsidRPr="00B75B12">
        <w:rPr>
          <w:rFonts w:ascii="Arial" w:hAnsi="Arial" w:cs="Arial"/>
          <w:sz w:val="20"/>
          <w:szCs w:val="20"/>
        </w:rPr>
        <w:t xml:space="preserve">. </w:t>
      </w:r>
    </w:p>
    <w:p w14:paraId="5FAFDFCA" w14:textId="77777777" w:rsidR="004F554E" w:rsidRPr="00B75B12" w:rsidRDefault="004F554E" w:rsidP="004F554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lastRenderedPageBreak/>
        <w:t xml:space="preserve">Involved in </w:t>
      </w:r>
      <w:r w:rsidRPr="00B75B12">
        <w:rPr>
          <w:rFonts w:ascii="Arial" w:hAnsi="Arial" w:cs="Arial"/>
          <w:b/>
          <w:sz w:val="20"/>
          <w:szCs w:val="20"/>
        </w:rPr>
        <w:t>testing</w:t>
      </w:r>
      <w:r w:rsidRPr="00B75B12">
        <w:rPr>
          <w:rFonts w:ascii="Arial" w:hAnsi="Arial" w:cs="Arial"/>
          <w:sz w:val="20"/>
          <w:szCs w:val="20"/>
        </w:rPr>
        <w:t xml:space="preserve">, </w:t>
      </w:r>
      <w:r w:rsidRPr="00B75B12">
        <w:rPr>
          <w:rFonts w:ascii="Arial" w:hAnsi="Arial" w:cs="Arial"/>
          <w:b/>
          <w:sz w:val="20"/>
          <w:szCs w:val="20"/>
        </w:rPr>
        <w:t>bug fixing</w:t>
      </w:r>
      <w:r w:rsidRPr="00B75B12">
        <w:rPr>
          <w:rFonts w:ascii="Arial" w:hAnsi="Arial" w:cs="Arial"/>
          <w:sz w:val="20"/>
          <w:szCs w:val="20"/>
        </w:rPr>
        <w:t xml:space="preserve"> and documentation for the project. Migrated data from SQL 2000 to 2005 and solved related issues. </w:t>
      </w:r>
      <w:bookmarkEnd w:id="4"/>
      <w:r w:rsidRPr="00B75B12">
        <w:rPr>
          <w:rFonts w:ascii="Arial" w:hAnsi="Arial" w:cs="Arial"/>
          <w:sz w:val="20"/>
          <w:szCs w:val="20"/>
        </w:rPr>
        <w:t xml:space="preserve">Created complex </w:t>
      </w:r>
      <w:r w:rsidRPr="00B75B12">
        <w:rPr>
          <w:rFonts w:ascii="Arial" w:hAnsi="Arial" w:cs="Arial"/>
          <w:b/>
          <w:sz w:val="20"/>
          <w:szCs w:val="20"/>
        </w:rPr>
        <w:t>DTS Packages</w:t>
      </w:r>
      <w:r w:rsidRPr="00B75B12">
        <w:rPr>
          <w:rFonts w:ascii="Arial" w:hAnsi="Arial" w:cs="Arial"/>
          <w:sz w:val="20"/>
          <w:szCs w:val="20"/>
        </w:rPr>
        <w:t xml:space="preserve"> for </w:t>
      </w:r>
      <w:r w:rsidRPr="00B75B12">
        <w:rPr>
          <w:rFonts w:ascii="Arial" w:hAnsi="Arial" w:cs="Arial"/>
          <w:b/>
          <w:sz w:val="20"/>
          <w:szCs w:val="20"/>
        </w:rPr>
        <w:t>Data Migration</w:t>
      </w:r>
      <w:r w:rsidRPr="00B75B12">
        <w:rPr>
          <w:rFonts w:ascii="Arial" w:hAnsi="Arial" w:cs="Arial"/>
          <w:sz w:val="20"/>
          <w:szCs w:val="20"/>
        </w:rPr>
        <w:t xml:space="preserve"> and </w:t>
      </w:r>
      <w:r w:rsidRPr="00B75B12">
        <w:rPr>
          <w:rFonts w:ascii="Arial" w:hAnsi="Arial" w:cs="Arial"/>
          <w:b/>
          <w:sz w:val="20"/>
          <w:szCs w:val="20"/>
        </w:rPr>
        <w:t>Transformation</w:t>
      </w:r>
    </w:p>
    <w:p w14:paraId="0574C144" w14:textId="77777777" w:rsidR="004F554E" w:rsidRPr="00B75B12" w:rsidRDefault="004F554E" w:rsidP="004F554E">
      <w:pPr>
        <w:pStyle w:val="DescriptionBullets"/>
        <w:numPr>
          <w:ilvl w:val="0"/>
          <w:numId w:val="1"/>
        </w:numPr>
        <w:jc w:val="both"/>
        <w:rPr>
          <w:rFonts w:cs="Arial"/>
          <w:bCs/>
          <w:sz w:val="20"/>
        </w:rPr>
      </w:pPr>
      <w:r w:rsidRPr="00B75B12">
        <w:rPr>
          <w:rFonts w:cs="Arial"/>
          <w:sz w:val="20"/>
        </w:rPr>
        <w:t xml:space="preserve">Assisted in logical and physical design of data modeling using </w:t>
      </w:r>
      <w:r w:rsidRPr="00B75B12">
        <w:rPr>
          <w:rFonts w:cs="Arial"/>
          <w:b/>
          <w:sz w:val="20"/>
        </w:rPr>
        <w:t xml:space="preserve">ERWIN. </w:t>
      </w:r>
      <w:r w:rsidRPr="00B75B12">
        <w:rPr>
          <w:rFonts w:cs="Arial"/>
          <w:bCs/>
          <w:sz w:val="20"/>
        </w:rPr>
        <w:t>Assisted in complete Life Cycle including Design, Development and Testing</w:t>
      </w:r>
    </w:p>
    <w:p w14:paraId="6B2713C2" w14:textId="77777777" w:rsidR="004F554E" w:rsidRPr="00B75B12" w:rsidRDefault="004F554E" w:rsidP="004F554E">
      <w:pPr>
        <w:pStyle w:val="ListParagraph"/>
        <w:widowControl w:val="0"/>
        <w:numPr>
          <w:ilvl w:val="0"/>
          <w:numId w:val="1"/>
        </w:numPr>
        <w:autoSpaceDE w:val="0"/>
        <w:spacing w:after="0" w:line="240" w:lineRule="auto"/>
        <w:ind w:right="180"/>
        <w:jc w:val="both"/>
        <w:rPr>
          <w:rFonts w:ascii="Arial" w:hAnsi="Arial" w:cs="Arial"/>
          <w:b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 xml:space="preserve">Created </w:t>
      </w:r>
      <w:r w:rsidRPr="00B75B12">
        <w:rPr>
          <w:rFonts w:ascii="Arial" w:hAnsi="Arial" w:cs="Arial"/>
          <w:b/>
          <w:sz w:val="20"/>
          <w:szCs w:val="20"/>
        </w:rPr>
        <w:t>SSIS Packages</w:t>
      </w:r>
      <w:r w:rsidRPr="00B75B12">
        <w:rPr>
          <w:rFonts w:ascii="Arial" w:hAnsi="Arial" w:cs="Arial"/>
          <w:sz w:val="20"/>
          <w:szCs w:val="20"/>
        </w:rPr>
        <w:t xml:space="preserve"> to import and export data from </w:t>
      </w:r>
      <w:r w:rsidRPr="00B75B12">
        <w:rPr>
          <w:rFonts w:ascii="Arial" w:hAnsi="Arial" w:cs="Arial"/>
          <w:b/>
          <w:sz w:val="20"/>
          <w:szCs w:val="20"/>
        </w:rPr>
        <w:t xml:space="preserve">Excel Spreadsheets, Text file and CSV files </w:t>
      </w:r>
    </w:p>
    <w:p w14:paraId="552DF34F" w14:textId="77777777" w:rsidR="004F554E" w:rsidRPr="00B75B12" w:rsidRDefault="004F554E" w:rsidP="004F554E">
      <w:pPr>
        <w:pStyle w:val="DescriptionBullets"/>
        <w:numPr>
          <w:ilvl w:val="0"/>
          <w:numId w:val="1"/>
        </w:numPr>
        <w:jc w:val="both"/>
        <w:rPr>
          <w:rFonts w:cs="Arial"/>
          <w:bCs/>
          <w:sz w:val="20"/>
        </w:rPr>
      </w:pPr>
      <w:r w:rsidRPr="00B75B12">
        <w:rPr>
          <w:rFonts w:cs="Arial"/>
          <w:bCs/>
          <w:sz w:val="20"/>
        </w:rPr>
        <w:t xml:space="preserve">Created SSIS packages which includes </w:t>
      </w:r>
      <w:r w:rsidRPr="00B75B12">
        <w:rPr>
          <w:rFonts w:cs="Arial"/>
          <w:b/>
          <w:bCs/>
          <w:sz w:val="20"/>
        </w:rPr>
        <w:t>data staging</w:t>
      </w:r>
      <w:r w:rsidRPr="00B75B12">
        <w:rPr>
          <w:rFonts w:cs="Arial"/>
          <w:bCs/>
          <w:sz w:val="20"/>
        </w:rPr>
        <w:t xml:space="preserve"> like </w:t>
      </w:r>
      <w:r w:rsidRPr="00B75B12">
        <w:rPr>
          <w:rFonts w:cs="Arial"/>
          <w:b/>
          <w:bCs/>
          <w:sz w:val="20"/>
        </w:rPr>
        <w:t>importing, Cleansing, Parsing, scrubbing</w:t>
      </w:r>
      <w:r w:rsidRPr="00B75B12">
        <w:rPr>
          <w:rFonts w:cs="Arial"/>
          <w:bCs/>
          <w:sz w:val="20"/>
        </w:rPr>
        <w:t xml:space="preserve"> by using SSIS tools</w:t>
      </w:r>
    </w:p>
    <w:p w14:paraId="5EDC0506" w14:textId="77777777" w:rsidR="004F554E" w:rsidRPr="00B75B12" w:rsidRDefault="004F554E" w:rsidP="004F554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 xml:space="preserve">Applied various </w:t>
      </w:r>
      <w:r w:rsidRPr="00B75B12">
        <w:rPr>
          <w:rFonts w:ascii="Arial" w:hAnsi="Arial" w:cs="Arial"/>
          <w:b/>
          <w:sz w:val="20"/>
          <w:szCs w:val="20"/>
        </w:rPr>
        <w:t>Data flow and Control flow</w:t>
      </w:r>
      <w:r w:rsidRPr="00B75B12">
        <w:rPr>
          <w:rFonts w:ascii="Arial" w:hAnsi="Arial" w:cs="Arial"/>
          <w:sz w:val="20"/>
          <w:szCs w:val="20"/>
        </w:rPr>
        <w:t xml:space="preserve"> transformations to meet the business needs</w:t>
      </w:r>
    </w:p>
    <w:p w14:paraId="39B9A387" w14:textId="77777777" w:rsidR="004F554E" w:rsidRPr="00B75B12" w:rsidRDefault="004F554E" w:rsidP="004F554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 xml:space="preserve">Developed </w:t>
      </w:r>
      <w:r w:rsidRPr="00B75B12">
        <w:rPr>
          <w:rFonts w:ascii="Arial" w:hAnsi="Arial" w:cs="Arial"/>
          <w:b/>
          <w:sz w:val="20"/>
          <w:szCs w:val="20"/>
        </w:rPr>
        <w:t>SSIS packages</w:t>
      </w:r>
      <w:r w:rsidRPr="00B75B12">
        <w:rPr>
          <w:rFonts w:ascii="Arial" w:hAnsi="Arial" w:cs="Arial"/>
          <w:sz w:val="20"/>
          <w:szCs w:val="20"/>
        </w:rPr>
        <w:t xml:space="preserve"> to conduct simple and complex transformations, and executed these packages using the scheduled jobs</w:t>
      </w:r>
    </w:p>
    <w:p w14:paraId="21C33E8C" w14:textId="77777777" w:rsidR="004F554E" w:rsidRPr="00B75B12" w:rsidRDefault="004F554E" w:rsidP="004F554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Calibri" w:hAnsi="Arial" w:cs="Arial"/>
          <w:b/>
          <w:sz w:val="20"/>
          <w:szCs w:val="20"/>
        </w:rPr>
      </w:pPr>
      <w:r w:rsidRPr="00B75B12">
        <w:rPr>
          <w:rFonts w:ascii="Arial" w:eastAsia="Calibri" w:hAnsi="Arial" w:cs="Arial"/>
          <w:sz w:val="20"/>
          <w:szCs w:val="20"/>
        </w:rPr>
        <w:t xml:space="preserve">Constructed </w:t>
      </w:r>
      <w:r w:rsidRPr="00B75B12">
        <w:rPr>
          <w:rFonts w:ascii="Arial" w:eastAsia="Calibri" w:hAnsi="Arial" w:cs="Arial"/>
          <w:b/>
          <w:sz w:val="20"/>
          <w:szCs w:val="20"/>
        </w:rPr>
        <w:t>Cubes</w:t>
      </w:r>
      <w:r w:rsidRPr="00B75B12">
        <w:rPr>
          <w:rFonts w:ascii="Arial" w:eastAsia="Calibri" w:hAnsi="Arial" w:cs="Arial"/>
          <w:sz w:val="20"/>
          <w:szCs w:val="20"/>
        </w:rPr>
        <w:t xml:space="preserve"> based on data volumes mostly adhering to </w:t>
      </w:r>
      <w:r w:rsidRPr="00B75B12">
        <w:rPr>
          <w:rFonts w:ascii="Arial" w:eastAsia="Calibri" w:hAnsi="Arial" w:cs="Arial"/>
          <w:b/>
          <w:sz w:val="20"/>
          <w:szCs w:val="20"/>
        </w:rPr>
        <w:t>Star Schema</w:t>
      </w:r>
    </w:p>
    <w:p w14:paraId="5A4345CB" w14:textId="77777777" w:rsidR="004F554E" w:rsidRPr="00B75B12" w:rsidRDefault="004F554E" w:rsidP="004F554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normalchar"/>
          <w:rFonts w:ascii="Arial" w:eastAsia="Calibri" w:hAnsi="Arial" w:cs="Arial"/>
          <w:sz w:val="20"/>
          <w:szCs w:val="20"/>
        </w:rPr>
      </w:pPr>
      <w:bookmarkStart w:id="5" w:name="_Hlk529446979"/>
      <w:r w:rsidRPr="00B75B12">
        <w:rPr>
          <w:rStyle w:val="normalchar"/>
          <w:rFonts w:ascii="Arial" w:eastAsia="Calibri" w:hAnsi="Arial" w:cs="Arial"/>
          <w:sz w:val="20"/>
          <w:szCs w:val="20"/>
        </w:rPr>
        <w:t xml:space="preserve">Created complex </w:t>
      </w:r>
      <w:r w:rsidRPr="00B75B12">
        <w:rPr>
          <w:rStyle w:val="normalchar"/>
          <w:rFonts w:ascii="Arial" w:hAnsi="Arial" w:cs="Arial"/>
          <w:b/>
          <w:sz w:val="20"/>
          <w:szCs w:val="20"/>
        </w:rPr>
        <w:t>OLAP</w:t>
      </w:r>
      <w:r w:rsidRPr="00B75B12">
        <w:rPr>
          <w:rStyle w:val="normalchar"/>
          <w:rFonts w:ascii="Arial" w:eastAsia="Calibri" w:hAnsi="Arial" w:cs="Arial"/>
          <w:b/>
          <w:sz w:val="20"/>
          <w:szCs w:val="20"/>
        </w:rPr>
        <w:t xml:space="preserve"> cubes</w:t>
      </w:r>
      <w:r w:rsidRPr="00B75B12">
        <w:rPr>
          <w:rStyle w:val="normalchar"/>
          <w:rFonts w:ascii="Arial" w:eastAsia="Calibri" w:hAnsi="Arial" w:cs="Arial"/>
          <w:sz w:val="20"/>
          <w:szCs w:val="20"/>
        </w:rPr>
        <w:t xml:space="preserve"> with multiple fact measures groups, and </w:t>
      </w:r>
      <w:r w:rsidRPr="00B75B12">
        <w:rPr>
          <w:rStyle w:val="normalchar"/>
          <w:rFonts w:ascii="Arial" w:eastAsia="Calibri" w:hAnsi="Arial" w:cs="Arial"/>
          <w:b/>
          <w:sz w:val="20"/>
          <w:szCs w:val="20"/>
        </w:rPr>
        <w:t>multiple</w:t>
      </w:r>
      <w:r w:rsidRPr="00B75B12">
        <w:rPr>
          <w:rStyle w:val="normalchar"/>
          <w:rFonts w:ascii="Arial" w:eastAsia="Calibri" w:hAnsi="Arial" w:cs="Arial"/>
          <w:sz w:val="20"/>
          <w:szCs w:val="20"/>
        </w:rPr>
        <w:t xml:space="preserve"> </w:t>
      </w:r>
      <w:r w:rsidRPr="00B75B12">
        <w:rPr>
          <w:rStyle w:val="normalchar"/>
          <w:rFonts w:ascii="Arial" w:eastAsia="Calibri" w:hAnsi="Arial" w:cs="Arial"/>
          <w:b/>
          <w:sz w:val="20"/>
          <w:szCs w:val="20"/>
        </w:rPr>
        <w:t>dimension hierarchies</w:t>
      </w:r>
      <w:r w:rsidRPr="00B75B12">
        <w:rPr>
          <w:rStyle w:val="normalchar"/>
          <w:rFonts w:ascii="Arial" w:eastAsia="Calibri" w:hAnsi="Arial" w:cs="Arial"/>
          <w:sz w:val="20"/>
          <w:szCs w:val="20"/>
        </w:rPr>
        <w:t xml:space="preserve"> based on the reporting needs</w:t>
      </w:r>
    </w:p>
    <w:p w14:paraId="61D95AC8" w14:textId="77777777" w:rsidR="004F554E" w:rsidRPr="00B75B12" w:rsidRDefault="004F554E" w:rsidP="004F554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r w:rsidRPr="00B75B12">
        <w:rPr>
          <w:rFonts w:ascii="Arial" w:eastAsia="Calibri" w:hAnsi="Arial" w:cs="Arial"/>
          <w:sz w:val="20"/>
          <w:szCs w:val="20"/>
        </w:rPr>
        <w:t xml:space="preserve">Defined Relationships Between </w:t>
      </w:r>
      <w:r w:rsidRPr="00B75B12">
        <w:rPr>
          <w:rFonts w:ascii="Arial" w:eastAsia="Calibri" w:hAnsi="Arial" w:cs="Arial"/>
          <w:b/>
          <w:sz w:val="20"/>
          <w:szCs w:val="20"/>
        </w:rPr>
        <w:t xml:space="preserve">Dimensions and Measure Groups </w:t>
      </w:r>
      <w:r w:rsidRPr="00B75B12">
        <w:rPr>
          <w:rFonts w:ascii="Arial" w:eastAsia="Calibri" w:hAnsi="Arial" w:cs="Arial"/>
          <w:sz w:val="20"/>
          <w:szCs w:val="20"/>
        </w:rPr>
        <w:t xml:space="preserve">like Fact Relationship, </w:t>
      </w:r>
      <w:r w:rsidRPr="00B75B12">
        <w:rPr>
          <w:rFonts w:ascii="Arial" w:eastAsia="Calibri" w:hAnsi="Arial" w:cs="Arial"/>
          <w:b/>
          <w:sz w:val="20"/>
          <w:szCs w:val="20"/>
        </w:rPr>
        <w:t>Many-to-Many Relationship</w:t>
      </w:r>
      <w:r w:rsidRPr="00B75B12">
        <w:rPr>
          <w:rFonts w:ascii="Arial" w:eastAsia="Calibri" w:hAnsi="Arial" w:cs="Arial"/>
          <w:sz w:val="20"/>
          <w:szCs w:val="20"/>
        </w:rPr>
        <w:t>, Dimension Granularity within a Measure Group</w:t>
      </w:r>
    </w:p>
    <w:p w14:paraId="6A7C82EB" w14:textId="77777777" w:rsidR="004F554E" w:rsidRPr="00B75B12" w:rsidRDefault="004F554E" w:rsidP="004F554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bookmarkStart w:id="6" w:name="_Hlk529447014"/>
      <w:bookmarkEnd w:id="5"/>
      <w:r w:rsidRPr="00B75B12">
        <w:rPr>
          <w:rFonts w:ascii="Arial" w:eastAsia="Calibri" w:hAnsi="Arial" w:cs="Arial"/>
          <w:sz w:val="20"/>
          <w:szCs w:val="20"/>
        </w:rPr>
        <w:t xml:space="preserve">Defined </w:t>
      </w:r>
      <w:r w:rsidRPr="00B75B12">
        <w:rPr>
          <w:rFonts w:ascii="Arial" w:eastAsia="Calibri" w:hAnsi="Arial" w:cs="Arial"/>
          <w:b/>
          <w:sz w:val="20"/>
          <w:szCs w:val="20"/>
        </w:rPr>
        <w:t>Calculated members</w:t>
      </w:r>
      <w:r w:rsidRPr="00B75B12">
        <w:rPr>
          <w:rFonts w:ascii="Arial" w:eastAsia="Calibri" w:hAnsi="Arial" w:cs="Arial"/>
          <w:sz w:val="20"/>
          <w:szCs w:val="20"/>
        </w:rPr>
        <w:t xml:space="preserve">, </w:t>
      </w:r>
      <w:r w:rsidRPr="00B75B12">
        <w:rPr>
          <w:rFonts w:ascii="Arial" w:eastAsia="Calibri" w:hAnsi="Arial" w:cs="Arial"/>
          <w:b/>
          <w:sz w:val="20"/>
          <w:szCs w:val="20"/>
        </w:rPr>
        <w:t>named sets</w:t>
      </w:r>
      <w:r w:rsidRPr="00B75B12">
        <w:rPr>
          <w:rFonts w:ascii="Arial" w:eastAsia="Calibri" w:hAnsi="Arial" w:cs="Arial"/>
          <w:sz w:val="20"/>
          <w:szCs w:val="20"/>
        </w:rPr>
        <w:t xml:space="preserve">, and executed other script commands using </w:t>
      </w:r>
      <w:r w:rsidRPr="00B75B12">
        <w:rPr>
          <w:rFonts w:ascii="Arial" w:eastAsia="Calibri" w:hAnsi="Arial" w:cs="Arial"/>
          <w:b/>
          <w:sz w:val="20"/>
          <w:szCs w:val="20"/>
        </w:rPr>
        <w:t>MDX</w:t>
      </w:r>
      <w:r w:rsidRPr="00B75B12">
        <w:rPr>
          <w:rFonts w:ascii="Arial" w:eastAsia="Calibri" w:hAnsi="Arial" w:cs="Arial"/>
          <w:sz w:val="20"/>
          <w:szCs w:val="20"/>
        </w:rPr>
        <w:t xml:space="preserve"> expressions</w:t>
      </w:r>
    </w:p>
    <w:p w14:paraId="45B77086" w14:textId="77777777" w:rsidR="004F554E" w:rsidRPr="00B75B12" w:rsidRDefault="004F554E" w:rsidP="004F554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 xml:space="preserve">Designed and deployed </w:t>
      </w:r>
      <w:r w:rsidRPr="00B75B12">
        <w:rPr>
          <w:rFonts w:ascii="Arial" w:hAnsi="Arial" w:cs="Arial"/>
          <w:b/>
          <w:sz w:val="20"/>
          <w:szCs w:val="20"/>
        </w:rPr>
        <w:t>Reports with Drop Down menu</w:t>
      </w:r>
      <w:r w:rsidRPr="00B75B12">
        <w:rPr>
          <w:rFonts w:ascii="Arial" w:hAnsi="Arial" w:cs="Arial"/>
          <w:sz w:val="20"/>
          <w:szCs w:val="20"/>
        </w:rPr>
        <w:t xml:space="preserve"> option and Linked</w:t>
      </w:r>
      <w:r w:rsidRPr="00B75B12">
        <w:rPr>
          <w:rFonts w:ascii="Arial" w:hAnsi="Arial" w:cs="Arial"/>
          <w:b/>
          <w:sz w:val="20"/>
          <w:szCs w:val="20"/>
        </w:rPr>
        <w:t xml:space="preserve"> reports</w:t>
      </w:r>
    </w:p>
    <w:p w14:paraId="2964A7E3" w14:textId="77777777" w:rsidR="004F554E" w:rsidRPr="00B75B12" w:rsidRDefault="004F554E" w:rsidP="004F554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 xml:space="preserve">Created </w:t>
      </w:r>
      <w:r w:rsidRPr="00B75B12">
        <w:rPr>
          <w:rFonts w:ascii="Arial" w:hAnsi="Arial" w:cs="Arial"/>
          <w:b/>
          <w:sz w:val="20"/>
          <w:szCs w:val="20"/>
        </w:rPr>
        <w:t>Sub Reports, Parameterized and Drill down Reports</w:t>
      </w:r>
    </w:p>
    <w:p w14:paraId="158975D3" w14:textId="77777777" w:rsidR="004F554E" w:rsidRPr="00B75B12" w:rsidRDefault="004F554E" w:rsidP="004F554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>Formatted the reports using the Global variables and expressions</w:t>
      </w:r>
    </w:p>
    <w:p w14:paraId="5579E8A2" w14:textId="77777777" w:rsidR="004F554E" w:rsidRPr="00B75B12" w:rsidRDefault="004F554E" w:rsidP="004F554E">
      <w:pPr>
        <w:pStyle w:val="ListParagraph"/>
        <w:widowControl w:val="0"/>
        <w:numPr>
          <w:ilvl w:val="0"/>
          <w:numId w:val="1"/>
        </w:numPr>
        <w:autoSpaceDE w:val="0"/>
        <w:spacing w:after="0" w:line="240" w:lineRule="auto"/>
        <w:ind w:right="180"/>
        <w:jc w:val="both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 xml:space="preserve">Implemented the </w:t>
      </w:r>
      <w:r w:rsidRPr="00B75B12">
        <w:rPr>
          <w:rFonts w:ascii="Arial" w:hAnsi="Arial" w:cs="Arial"/>
          <w:b/>
          <w:sz w:val="20"/>
          <w:szCs w:val="20"/>
        </w:rPr>
        <w:t>Transactional Replication</w:t>
      </w:r>
      <w:r w:rsidRPr="00B75B12">
        <w:rPr>
          <w:rFonts w:ascii="Arial" w:hAnsi="Arial" w:cs="Arial"/>
          <w:sz w:val="20"/>
          <w:szCs w:val="20"/>
        </w:rPr>
        <w:t xml:space="preserve"> with Queued update method </w:t>
      </w:r>
    </w:p>
    <w:p w14:paraId="40DE658B" w14:textId="77777777" w:rsidR="004F554E" w:rsidRPr="00B75B12" w:rsidRDefault="004F554E" w:rsidP="004F554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 w:rsidRPr="00B75B12">
        <w:rPr>
          <w:rFonts w:ascii="Arial" w:hAnsi="Arial" w:cs="Arial"/>
          <w:bCs/>
          <w:iCs/>
          <w:sz w:val="20"/>
          <w:szCs w:val="20"/>
        </w:rPr>
        <w:t xml:space="preserve">Wrote complex </w:t>
      </w:r>
      <w:r w:rsidRPr="00B75B12">
        <w:rPr>
          <w:rFonts w:ascii="Arial" w:hAnsi="Arial" w:cs="Arial"/>
          <w:b/>
          <w:bCs/>
          <w:iCs/>
          <w:sz w:val="20"/>
          <w:szCs w:val="20"/>
        </w:rPr>
        <w:t>Stored Procedures and triggers</w:t>
      </w:r>
      <w:r w:rsidRPr="00B75B12">
        <w:rPr>
          <w:rFonts w:ascii="Arial" w:hAnsi="Arial" w:cs="Arial"/>
          <w:bCs/>
          <w:iCs/>
          <w:sz w:val="20"/>
          <w:szCs w:val="20"/>
        </w:rPr>
        <w:t xml:space="preserve"> to capture updated and deleted data from OLTP systems</w:t>
      </w:r>
    </w:p>
    <w:p w14:paraId="2EEA6568" w14:textId="77777777" w:rsidR="004F554E" w:rsidRPr="00B75B12" w:rsidRDefault="004F554E" w:rsidP="004F554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 xml:space="preserve">Involved in implementation of strong referential integrity and auditing using </w:t>
      </w:r>
      <w:r w:rsidRPr="00B75B12">
        <w:rPr>
          <w:rFonts w:ascii="Arial" w:hAnsi="Arial" w:cs="Arial"/>
          <w:b/>
          <w:sz w:val="20"/>
          <w:szCs w:val="20"/>
        </w:rPr>
        <w:t>triggers</w:t>
      </w:r>
    </w:p>
    <w:p w14:paraId="71410D70" w14:textId="77777777" w:rsidR="004F554E" w:rsidRPr="00B75B12" w:rsidRDefault="004F554E" w:rsidP="004F554E">
      <w:pPr>
        <w:pStyle w:val="DescriptionBullets"/>
        <w:numPr>
          <w:ilvl w:val="0"/>
          <w:numId w:val="1"/>
        </w:numPr>
        <w:jc w:val="both"/>
        <w:rPr>
          <w:rFonts w:cs="Arial"/>
          <w:bCs/>
          <w:sz w:val="20"/>
        </w:rPr>
      </w:pPr>
      <w:r w:rsidRPr="00B75B12">
        <w:rPr>
          <w:rFonts w:cs="Arial"/>
          <w:bCs/>
          <w:sz w:val="20"/>
        </w:rPr>
        <w:t>Defined check constraints, rules, indexes and views based on business requirements.</w:t>
      </w:r>
    </w:p>
    <w:p w14:paraId="67AD668A" w14:textId="77777777" w:rsidR="004F554E" w:rsidRPr="00B75B12" w:rsidRDefault="004F554E" w:rsidP="004F554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B75B12">
        <w:rPr>
          <w:rFonts w:ascii="Arial" w:hAnsi="Arial" w:cs="Arial"/>
          <w:bCs/>
          <w:sz w:val="20"/>
          <w:szCs w:val="20"/>
        </w:rPr>
        <w:t xml:space="preserve">Used </w:t>
      </w:r>
      <w:r w:rsidRPr="00B75B12">
        <w:rPr>
          <w:rFonts w:ascii="Arial" w:hAnsi="Arial" w:cs="Arial"/>
          <w:b/>
          <w:bCs/>
          <w:sz w:val="20"/>
          <w:szCs w:val="20"/>
        </w:rPr>
        <w:t xml:space="preserve">Execution Plan, SQL Profiler </w:t>
      </w:r>
      <w:r w:rsidRPr="00B75B12">
        <w:rPr>
          <w:rFonts w:ascii="Arial" w:hAnsi="Arial" w:cs="Arial"/>
          <w:bCs/>
          <w:sz w:val="20"/>
          <w:szCs w:val="20"/>
        </w:rPr>
        <w:t>and</w:t>
      </w:r>
      <w:r w:rsidRPr="00B75B12">
        <w:rPr>
          <w:rFonts w:ascii="Arial" w:hAnsi="Arial" w:cs="Arial"/>
          <w:b/>
          <w:bCs/>
          <w:sz w:val="20"/>
          <w:szCs w:val="20"/>
        </w:rPr>
        <w:t xml:space="preserve"> Database engine tuning advisor</w:t>
      </w:r>
      <w:r w:rsidRPr="00B75B12">
        <w:rPr>
          <w:rFonts w:ascii="Arial" w:hAnsi="Arial" w:cs="Arial"/>
          <w:bCs/>
          <w:sz w:val="20"/>
          <w:szCs w:val="20"/>
        </w:rPr>
        <w:t xml:space="preserve"> to optimize queries and enhance the performance of Databases</w:t>
      </w:r>
    </w:p>
    <w:p w14:paraId="0243A8DC" w14:textId="77777777" w:rsidR="004F554E" w:rsidRPr="00B75B12" w:rsidRDefault="004F554E" w:rsidP="004F554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 xml:space="preserve">Scheduled </w:t>
      </w:r>
      <w:r w:rsidRPr="00B75B12">
        <w:rPr>
          <w:rFonts w:ascii="Arial" w:hAnsi="Arial" w:cs="Arial"/>
          <w:b/>
          <w:sz w:val="20"/>
          <w:szCs w:val="20"/>
        </w:rPr>
        <w:t>Backup and Restore</w:t>
      </w:r>
      <w:r w:rsidRPr="00B75B12">
        <w:rPr>
          <w:rFonts w:ascii="Arial" w:hAnsi="Arial" w:cs="Arial"/>
          <w:sz w:val="20"/>
          <w:szCs w:val="20"/>
        </w:rPr>
        <w:t xml:space="preserve"> Strategies on development and production servers</w:t>
      </w:r>
    </w:p>
    <w:bookmarkEnd w:id="6"/>
    <w:p w14:paraId="66F1688C" w14:textId="77777777" w:rsidR="00FF2750" w:rsidRPr="00B75B12" w:rsidRDefault="00FF2750" w:rsidP="00FF2750">
      <w:pPr>
        <w:widowControl w:val="0"/>
        <w:numPr>
          <w:ilvl w:val="0"/>
          <w:numId w:val="1"/>
        </w:numPr>
        <w:tabs>
          <w:tab w:val="left" w:pos="270"/>
        </w:tabs>
        <w:spacing w:after="0" w:line="240" w:lineRule="auto"/>
        <w:ind w:right="-1044"/>
        <w:jc w:val="both"/>
        <w:rPr>
          <w:rFonts w:ascii="Arial" w:hAnsi="Arial" w:cs="Arial"/>
          <w:b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 xml:space="preserve">  Developing </w:t>
      </w:r>
      <w:r w:rsidRPr="00B75B12">
        <w:rPr>
          <w:rFonts w:ascii="Arial" w:hAnsi="Arial" w:cs="Arial"/>
          <w:b/>
          <w:sz w:val="20"/>
          <w:szCs w:val="20"/>
        </w:rPr>
        <w:t>T-SQL queries, triggers, functions, cursors and stored procedures.</w:t>
      </w:r>
    </w:p>
    <w:p w14:paraId="5644B43A" w14:textId="77777777" w:rsidR="00FF2750" w:rsidRPr="00B75B12" w:rsidRDefault="00FF2750" w:rsidP="00FF2750">
      <w:pPr>
        <w:widowControl w:val="0"/>
        <w:numPr>
          <w:ilvl w:val="0"/>
          <w:numId w:val="1"/>
        </w:numPr>
        <w:tabs>
          <w:tab w:val="left" w:pos="27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 xml:space="preserve">   Responsible for logical and physical design of SQL Server databases.</w:t>
      </w:r>
      <w:r w:rsidRPr="00B75B12">
        <w:rPr>
          <w:rFonts w:ascii="Arial" w:hAnsi="Arial" w:cs="Arial"/>
          <w:b/>
          <w:sz w:val="20"/>
          <w:szCs w:val="20"/>
        </w:rPr>
        <w:t xml:space="preserve"> Alter the schema</w:t>
      </w:r>
      <w:r w:rsidRPr="00B75B12">
        <w:rPr>
          <w:rFonts w:ascii="Arial" w:hAnsi="Arial" w:cs="Arial"/>
          <w:sz w:val="20"/>
          <w:szCs w:val="20"/>
        </w:rPr>
        <w:t xml:space="preserve"> for the required objects.</w:t>
      </w:r>
    </w:p>
    <w:p w14:paraId="24C2E818" w14:textId="77777777" w:rsidR="00FF2750" w:rsidRPr="00B75B12" w:rsidRDefault="00FF2750" w:rsidP="00FF2750">
      <w:pPr>
        <w:widowControl w:val="0"/>
        <w:numPr>
          <w:ilvl w:val="0"/>
          <w:numId w:val="1"/>
        </w:numPr>
        <w:spacing w:after="0" w:line="240" w:lineRule="auto"/>
        <w:ind w:right="-90"/>
        <w:jc w:val="both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 xml:space="preserve">Used DDL and DML for writing </w:t>
      </w:r>
      <w:r w:rsidRPr="00B75B12">
        <w:rPr>
          <w:rFonts w:ascii="Arial" w:hAnsi="Arial" w:cs="Arial"/>
          <w:b/>
          <w:sz w:val="20"/>
          <w:szCs w:val="20"/>
        </w:rPr>
        <w:t xml:space="preserve">triggers, stored procedures, and data manipulation. </w:t>
      </w:r>
      <w:r w:rsidRPr="00B75B12">
        <w:rPr>
          <w:rFonts w:ascii="Arial" w:hAnsi="Arial" w:cs="Arial"/>
          <w:sz w:val="20"/>
          <w:szCs w:val="20"/>
        </w:rPr>
        <w:t xml:space="preserve">Created </w:t>
      </w:r>
      <w:r w:rsidRPr="00B75B12">
        <w:rPr>
          <w:rFonts w:ascii="Arial" w:hAnsi="Arial" w:cs="Arial"/>
          <w:b/>
          <w:sz w:val="20"/>
          <w:szCs w:val="20"/>
        </w:rPr>
        <w:t>views</w:t>
      </w:r>
      <w:r w:rsidRPr="00B75B12">
        <w:rPr>
          <w:rFonts w:ascii="Arial" w:hAnsi="Arial" w:cs="Arial"/>
          <w:sz w:val="20"/>
          <w:szCs w:val="20"/>
        </w:rPr>
        <w:t xml:space="preserve"> to restrict access to data in a table for security.</w:t>
      </w:r>
    </w:p>
    <w:p w14:paraId="644E9E15" w14:textId="77777777" w:rsidR="00FF2750" w:rsidRPr="00B75B12" w:rsidRDefault="00FF2750" w:rsidP="00FF2750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 xml:space="preserve">Expert in extracting data using </w:t>
      </w:r>
      <w:r w:rsidRPr="00B75B12">
        <w:rPr>
          <w:rFonts w:ascii="Arial" w:hAnsi="Arial" w:cs="Arial"/>
          <w:b/>
          <w:sz w:val="20"/>
          <w:szCs w:val="20"/>
        </w:rPr>
        <w:t>SSIS</w:t>
      </w:r>
      <w:r w:rsidRPr="00B75B12">
        <w:rPr>
          <w:rFonts w:ascii="Arial" w:hAnsi="Arial" w:cs="Arial"/>
          <w:sz w:val="20"/>
          <w:szCs w:val="20"/>
        </w:rPr>
        <w:t xml:space="preserve"> from OLTP to OLAP. Worked with integration services for transferring and reviewing data from heterogeneous sources like (Excel, CSV, Oracle, flat file, Text Format Data).</w:t>
      </w:r>
    </w:p>
    <w:p w14:paraId="371382C4" w14:textId="77777777" w:rsidR="00FF2750" w:rsidRPr="00B75B12" w:rsidRDefault="00FF2750" w:rsidP="00FF2750">
      <w:pPr>
        <w:widowControl w:val="0"/>
        <w:numPr>
          <w:ilvl w:val="0"/>
          <w:numId w:val="1"/>
        </w:numPr>
        <w:tabs>
          <w:tab w:val="left" w:pos="270"/>
        </w:tabs>
        <w:spacing w:after="0" w:line="240" w:lineRule="auto"/>
        <w:ind w:right="-1044"/>
        <w:jc w:val="both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 xml:space="preserve">   Performed Bulk data migration using DTS and </w:t>
      </w:r>
      <w:r w:rsidRPr="00B75B12">
        <w:rPr>
          <w:rFonts w:ascii="Arial" w:hAnsi="Arial" w:cs="Arial"/>
          <w:b/>
          <w:sz w:val="20"/>
          <w:szCs w:val="20"/>
        </w:rPr>
        <w:t>SSIS</w:t>
      </w:r>
      <w:r w:rsidRPr="00B75B12">
        <w:rPr>
          <w:rFonts w:ascii="Arial" w:hAnsi="Arial" w:cs="Arial"/>
          <w:sz w:val="20"/>
          <w:szCs w:val="20"/>
        </w:rPr>
        <w:t xml:space="preserve"> from flat files.</w:t>
      </w:r>
    </w:p>
    <w:p w14:paraId="028C6BB4" w14:textId="77777777" w:rsidR="00FF2750" w:rsidRPr="00B75B12" w:rsidRDefault="00FF2750" w:rsidP="00FF2750">
      <w:pPr>
        <w:pStyle w:val="ListParagraph"/>
        <w:numPr>
          <w:ilvl w:val="0"/>
          <w:numId w:val="1"/>
        </w:numPr>
        <w:tabs>
          <w:tab w:val="left" w:pos="27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75B12">
        <w:rPr>
          <w:rStyle w:val="normalchar"/>
          <w:rFonts w:ascii="Arial" w:hAnsi="Arial" w:cs="Arial"/>
          <w:sz w:val="20"/>
          <w:szCs w:val="20"/>
        </w:rPr>
        <w:t xml:space="preserve">   Designed and optimized all the </w:t>
      </w:r>
      <w:r w:rsidRPr="00B75B12">
        <w:rPr>
          <w:rStyle w:val="normalchar"/>
          <w:rFonts w:ascii="Arial" w:hAnsi="Arial" w:cs="Arial"/>
          <w:b/>
          <w:sz w:val="20"/>
          <w:szCs w:val="20"/>
        </w:rPr>
        <w:t>SSIS</w:t>
      </w:r>
      <w:r w:rsidRPr="00B75B12">
        <w:rPr>
          <w:rStyle w:val="normalchar"/>
          <w:rFonts w:ascii="Arial" w:hAnsi="Arial" w:cs="Arial"/>
          <w:sz w:val="20"/>
          <w:szCs w:val="20"/>
        </w:rPr>
        <w:t xml:space="preserve"> packages</w:t>
      </w:r>
      <w:r w:rsidRPr="00B75B12">
        <w:rPr>
          <w:rFonts w:ascii="Arial" w:hAnsi="Arial" w:cs="Arial"/>
          <w:sz w:val="20"/>
          <w:szCs w:val="20"/>
        </w:rPr>
        <w:t>.</w:t>
      </w:r>
    </w:p>
    <w:p w14:paraId="600C8B57" w14:textId="77777777" w:rsidR="00FF2750" w:rsidRPr="00B75B12" w:rsidRDefault="00FF2750" w:rsidP="00FF2750">
      <w:pPr>
        <w:pStyle w:val="ListParagraph"/>
        <w:numPr>
          <w:ilvl w:val="0"/>
          <w:numId w:val="1"/>
        </w:numPr>
        <w:tabs>
          <w:tab w:val="left" w:pos="270"/>
        </w:tabs>
        <w:spacing w:after="0" w:line="240" w:lineRule="auto"/>
        <w:jc w:val="both"/>
        <w:rPr>
          <w:rStyle w:val="normalchar"/>
          <w:rFonts w:ascii="Arial" w:hAnsi="Arial" w:cs="Arial"/>
          <w:sz w:val="20"/>
          <w:szCs w:val="20"/>
        </w:rPr>
      </w:pPr>
      <w:r w:rsidRPr="00B75B12">
        <w:rPr>
          <w:rStyle w:val="normalchar"/>
          <w:rFonts w:ascii="Arial" w:hAnsi="Arial" w:cs="Arial"/>
          <w:sz w:val="20"/>
          <w:szCs w:val="20"/>
        </w:rPr>
        <w:t xml:space="preserve">   </w:t>
      </w:r>
      <w:bookmarkStart w:id="7" w:name="_Hlk529447456"/>
      <w:r w:rsidRPr="00B75B12">
        <w:rPr>
          <w:rStyle w:val="normalchar"/>
          <w:rFonts w:ascii="Arial" w:hAnsi="Arial" w:cs="Arial"/>
          <w:sz w:val="20"/>
          <w:szCs w:val="20"/>
        </w:rPr>
        <w:t xml:space="preserve">Used </w:t>
      </w:r>
      <w:r w:rsidRPr="00B75B12">
        <w:rPr>
          <w:rStyle w:val="normalchar"/>
          <w:rFonts w:ascii="Arial" w:hAnsi="Arial" w:cs="Arial"/>
          <w:b/>
          <w:sz w:val="20"/>
          <w:szCs w:val="20"/>
        </w:rPr>
        <w:t>SSIS</w:t>
      </w:r>
      <w:r w:rsidRPr="00B75B12">
        <w:rPr>
          <w:rStyle w:val="normalchar"/>
          <w:rFonts w:ascii="Arial" w:hAnsi="Arial" w:cs="Arial"/>
          <w:sz w:val="20"/>
          <w:szCs w:val="20"/>
        </w:rPr>
        <w:t xml:space="preserve"> to create </w:t>
      </w:r>
      <w:r w:rsidRPr="00B75B12">
        <w:rPr>
          <w:rStyle w:val="normalchar"/>
          <w:rFonts w:ascii="Arial" w:hAnsi="Arial" w:cs="Arial"/>
          <w:b/>
          <w:sz w:val="20"/>
          <w:szCs w:val="20"/>
        </w:rPr>
        <w:t>ETL</w:t>
      </w:r>
      <w:r w:rsidRPr="00B75B12">
        <w:rPr>
          <w:rStyle w:val="normalchar"/>
          <w:rFonts w:ascii="Arial" w:hAnsi="Arial" w:cs="Arial"/>
          <w:sz w:val="20"/>
          <w:szCs w:val="20"/>
        </w:rPr>
        <w:t xml:space="preserve"> packages to validate, extract, transform and load data to </w:t>
      </w:r>
      <w:r w:rsidRPr="00B75B12">
        <w:rPr>
          <w:rStyle w:val="normalchar"/>
          <w:rFonts w:ascii="Arial" w:hAnsi="Arial" w:cs="Arial"/>
          <w:b/>
          <w:sz w:val="20"/>
          <w:szCs w:val="20"/>
        </w:rPr>
        <w:t>data warehouse</w:t>
      </w:r>
      <w:r w:rsidRPr="00B75B12">
        <w:rPr>
          <w:rStyle w:val="normalchar"/>
          <w:rFonts w:ascii="Arial" w:hAnsi="Arial" w:cs="Arial"/>
          <w:sz w:val="20"/>
          <w:szCs w:val="20"/>
        </w:rPr>
        <w:t xml:space="preserve"> databases. Created </w:t>
      </w:r>
      <w:r w:rsidRPr="00B75B12">
        <w:rPr>
          <w:rStyle w:val="normalchar"/>
          <w:rFonts w:ascii="Arial" w:hAnsi="Arial" w:cs="Arial"/>
          <w:b/>
          <w:sz w:val="20"/>
          <w:szCs w:val="20"/>
        </w:rPr>
        <w:t>SSIS</w:t>
      </w:r>
      <w:r w:rsidRPr="00B75B12">
        <w:rPr>
          <w:rStyle w:val="normalchar"/>
          <w:rFonts w:ascii="Arial" w:hAnsi="Arial" w:cs="Arial"/>
          <w:sz w:val="20"/>
          <w:szCs w:val="20"/>
        </w:rPr>
        <w:t xml:space="preserve"> packages to Export data from text file to SQL Server Database</w:t>
      </w:r>
      <w:bookmarkEnd w:id="7"/>
      <w:r w:rsidRPr="00B75B12">
        <w:rPr>
          <w:rStyle w:val="normalchar"/>
          <w:rFonts w:ascii="Arial" w:hAnsi="Arial" w:cs="Arial"/>
          <w:sz w:val="20"/>
          <w:szCs w:val="20"/>
        </w:rPr>
        <w:t>.</w:t>
      </w:r>
    </w:p>
    <w:p w14:paraId="5C4A763A" w14:textId="77777777" w:rsidR="00FF2750" w:rsidRPr="00B75B12" w:rsidRDefault="00FF2750" w:rsidP="00FF2750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 xml:space="preserve">Created Drill Reports which gives all the details as per business requirements which runs on daily basis using </w:t>
      </w:r>
      <w:r w:rsidRPr="00B75B12">
        <w:rPr>
          <w:rFonts w:ascii="Arial" w:hAnsi="Arial" w:cs="Arial"/>
          <w:b/>
          <w:sz w:val="20"/>
          <w:szCs w:val="20"/>
        </w:rPr>
        <w:t>SSRS Reporting services</w:t>
      </w:r>
      <w:r w:rsidRPr="00B75B12">
        <w:rPr>
          <w:rFonts w:ascii="Arial" w:hAnsi="Arial" w:cs="Arial"/>
          <w:sz w:val="20"/>
          <w:szCs w:val="20"/>
        </w:rPr>
        <w:t>.</w:t>
      </w:r>
    </w:p>
    <w:p w14:paraId="2FA675F3" w14:textId="77777777" w:rsidR="00FF2750" w:rsidRPr="00B75B12" w:rsidRDefault="00FF2750" w:rsidP="00FF2750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bookmarkStart w:id="8" w:name="_Hlk529447497"/>
      <w:r w:rsidRPr="00B75B12">
        <w:rPr>
          <w:rFonts w:ascii="Arial" w:hAnsi="Arial" w:cs="Arial"/>
          <w:sz w:val="20"/>
          <w:szCs w:val="20"/>
        </w:rPr>
        <w:t xml:space="preserve">Generated various </w:t>
      </w:r>
      <w:r w:rsidRPr="00B75B12">
        <w:rPr>
          <w:rFonts w:ascii="Arial" w:hAnsi="Arial" w:cs="Arial"/>
          <w:b/>
          <w:sz w:val="20"/>
          <w:szCs w:val="20"/>
        </w:rPr>
        <w:t>Report</w:t>
      </w:r>
      <w:r w:rsidRPr="00B75B12">
        <w:rPr>
          <w:rFonts w:ascii="Arial" w:hAnsi="Arial" w:cs="Arial"/>
          <w:sz w:val="20"/>
          <w:szCs w:val="20"/>
        </w:rPr>
        <w:t xml:space="preserve"> models on Views (due to security issues) and deployed them on to the production reporting server and generated various Report models and </w:t>
      </w:r>
      <w:r w:rsidRPr="00B75B12">
        <w:rPr>
          <w:rFonts w:ascii="Arial" w:hAnsi="Arial" w:cs="Arial"/>
          <w:b/>
          <w:sz w:val="20"/>
          <w:szCs w:val="20"/>
        </w:rPr>
        <w:t>ad-hoc reports</w:t>
      </w:r>
      <w:r w:rsidRPr="00B75B12">
        <w:rPr>
          <w:rFonts w:ascii="Arial" w:hAnsi="Arial" w:cs="Arial"/>
          <w:sz w:val="20"/>
          <w:szCs w:val="20"/>
        </w:rPr>
        <w:t>. Designed and implemented stylish report layouts.</w:t>
      </w:r>
    </w:p>
    <w:bookmarkEnd w:id="8"/>
    <w:p w14:paraId="2007ADD1" w14:textId="77777777" w:rsidR="00FF2750" w:rsidRPr="00B75B12" w:rsidRDefault="00FF2750" w:rsidP="00FF2750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 xml:space="preserve">Identified the </w:t>
      </w:r>
      <w:r w:rsidRPr="00B75B12">
        <w:rPr>
          <w:rFonts w:ascii="Arial" w:hAnsi="Arial" w:cs="Arial"/>
          <w:b/>
          <w:sz w:val="20"/>
          <w:szCs w:val="20"/>
        </w:rPr>
        <w:t>Data Source</w:t>
      </w:r>
      <w:r w:rsidRPr="00B75B12">
        <w:rPr>
          <w:rFonts w:ascii="Arial" w:hAnsi="Arial" w:cs="Arial"/>
          <w:sz w:val="20"/>
          <w:szCs w:val="20"/>
        </w:rPr>
        <w:t xml:space="preserve"> and defining them to build the </w:t>
      </w:r>
      <w:r w:rsidRPr="00B75B12">
        <w:rPr>
          <w:rFonts w:ascii="Arial" w:hAnsi="Arial" w:cs="Arial"/>
          <w:b/>
          <w:sz w:val="20"/>
          <w:szCs w:val="20"/>
        </w:rPr>
        <w:t xml:space="preserve">Data Source Views. </w:t>
      </w:r>
      <w:r w:rsidRPr="00B75B12">
        <w:rPr>
          <w:rFonts w:ascii="Arial" w:hAnsi="Arial" w:cs="Arial"/>
          <w:sz w:val="20"/>
          <w:szCs w:val="20"/>
        </w:rPr>
        <w:t xml:space="preserve">Identified and defined the Datasets for report generation </w:t>
      </w:r>
      <w:proofErr w:type="gramStart"/>
      <w:r w:rsidRPr="00B75B12">
        <w:rPr>
          <w:rFonts w:ascii="Arial" w:hAnsi="Arial" w:cs="Arial"/>
          <w:bCs/>
          <w:sz w:val="20"/>
          <w:szCs w:val="20"/>
        </w:rPr>
        <w:t>and also</w:t>
      </w:r>
      <w:proofErr w:type="gramEnd"/>
      <w:r w:rsidRPr="00B75B12">
        <w:rPr>
          <w:rFonts w:ascii="Arial" w:hAnsi="Arial" w:cs="Arial"/>
          <w:bCs/>
          <w:sz w:val="20"/>
          <w:szCs w:val="20"/>
        </w:rPr>
        <w:t xml:space="preserve"> included report parameters</w:t>
      </w:r>
      <w:r w:rsidRPr="00B75B12">
        <w:rPr>
          <w:rFonts w:ascii="Arial" w:hAnsi="Arial" w:cs="Arial"/>
          <w:sz w:val="20"/>
          <w:szCs w:val="20"/>
        </w:rPr>
        <w:t>.</w:t>
      </w:r>
    </w:p>
    <w:p w14:paraId="61A3E9CA" w14:textId="77777777" w:rsidR="00FF2750" w:rsidRDefault="00FF2750" w:rsidP="00FF2750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bookmarkStart w:id="9" w:name="_Hlk529447537"/>
      <w:r w:rsidRPr="00B75B12">
        <w:rPr>
          <w:rFonts w:ascii="Arial" w:hAnsi="Arial" w:cs="Arial"/>
          <w:sz w:val="20"/>
          <w:szCs w:val="20"/>
        </w:rPr>
        <w:t xml:space="preserve">Generated Reports using Global Variables, Expressions and Functions for the reports. </w:t>
      </w:r>
    </w:p>
    <w:p w14:paraId="684CD36E" w14:textId="77777777" w:rsidR="00FF2750" w:rsidRPr="00B75B12" w:rsidRDefault="00FF2750" w:rsidP="00FF2750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 xml:space="preserve">Implemented </w:t>
      </w:r>
      <w:r w:rsidRPr="00B75B12">
        <w:rPr>
          <w:rFonts w:ascii="Arial" w:hAnsi="Arial" w:cs="Arial"/>
          <w:b/>
          <w:sz w:val="20"/>
          <w:szCs w:val="20"/>
        </w:rPr>
        <w:t xml:space="preserve">full and differential backups </w:t>
      </w:r>
      <w:proofErr w:type="gramStart"/>
      <w:r w:rsidRPr="00B75B12">
        <w:rPr>
          <w:rFonts w:ascii="Arial" w:hAnsi="Arial" w:cs="Arial"/>
          <w:sz w:val="20"/>
          <w:szCs w:val="20"/>
        </w:rPr>
        <w:t>and also</w:t>
      </w:r>
      <w:proofErr w:type="gramEnd"/>
      <w:r w:rsidRPr="00B75B12">
        <w:rPr>
          <w:rFonts w:ascii="Arial" w:hAnsi="Arial" w:cs="Arial"/>
          <w:b/>
          <w:sz w:val="20"/>
          <w:szCs w:val="20"/>
        </w:rPr>
        <w:t xml:space="preserve"> </w:t>
      </w:r>
      <w:r w:rsidRPr="00B75B12">
        <w:rPr>
          <w:rFonts w:ascii="Arial" w:hAnsi="Arial" w:cs="Arial"/>
          <w:sz w:val="20"/>
          <w:szCs w:val="20"/>
        </w:rPr>
        <w:t>created and managed DB objects.</w:t>
      </w:r>
    </w:p>
    <w:bookmarkEnd w:id="9"/>
    <w:p w14:paraId="66581620" w14:textId="77777777" w:rsidR="00FF2750" w:rsidRPr="00B75B12" w:rsidRDefault="00FF2750" w:rsidP="00FF2750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 xml:space="preserve">Make recommendations for File group Creation and Placement. </w:t>
      </w:r>
      <w:r w:rsidRPr="00B75B12">
        <w:rPr>
          <w:rFonts w:ascii="Arial" w:hAnsi="Arial" w:cs="Arial"/>
          <w:b/>
          <w:sz w:val="20"/>
          <w:szCs w:val="20"/>
        </w:rPr>
        <w:t>Scheduling backups and automating</w:t>
      </w:r>
      <w:r w:rsidRPr="00B75B12">
        <w:rPr>
          <w:rFonts w:ascii="Arial" w:hAnsi="Arial" w:cs="Arial"/>
          <w:sz w:val="20"/>
          <w:szCs w:val="20"/>
        </w:rPr>
        <w:t xml:space="preserve"> weekend maintenance tasks.</w:t>
      </w:r>
    </w:p>
    <w:p w14:paraId="5C55AA6E" w14:textId="77777777" w:rsidR="00FF2750" w:rsidRPr="00B75B12" w:rsidRDefault="00FF2750" w:rsidP="00FF2750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bookmarkStart w:id="10" w:name="_Hlk529447570"/>
      <w:r w:rsidRPr="00B75B12">
        <w:rPr>
          <w:rFonts w:ascii="Arial" w:hAnsi="Arial" w:cs="Arial"/>
          <w:sz w:val="20"/>
          <w:szCs w:val="20"/>
        </w:rPr>
        <w:t xml:space="preserve">Created </w:t>
      </w:r>
      <w:r w:rsidRPr="00B75B12">
        <w:rPr>
          <w:rFonts w:ascii="Arial" w:hAnsi="Arial" w:cs="Arial"/>
          <w:b/>
          <w:sz w:val="20"/>
          <w:szCs w:val="20"/>
        </w:rPr>
        <w:t>users and roles</w:t>
      </w:r>
      <w:r w:rsidRPr="00B75B12">
        <w:rPr>
          <w:rFonts w:ascii="Arial" w:hAnsi="Arial" w:cs="Arial"/>
          <w:sz w:val="20"/>
          <w:szCs w:val="20"/>
        </w:rPr>
        <w:t xml:space="preserve"> for login authentication and validating permissions. Designed </w:t>
      </w:r>
      <w:r w:rsidRPr="00B75B12">
        <w:rPr>
          <w:rFonts w:ascii="Arial" w:hAnsi="Arial" w:cs="Arial"/>
          <w:b/>
          <w:sz w:val="20"/>
          <w:szCs w:val="20"/>
        </w:rPr>
        <w:t>DDL and DML</w:t>
      </w:r>
      <w:r w:rsidRPr="00B75B12">
        <w:rPr>
          <w:rFonts w:ascii="Arial" w:hAnsi="Arial" w:cs="Arial"/>
          <w:sz w:val="20"/>
          <w:szCs w:val="20"/>
        </w:rPr>
        <w:t xml:space="preserve"> statements for MS SQL Server 2005/2000.</w:t>
      </w:r>
    </w:p>
    <w:p w14:paraId="5D7831E0" w14:textId="77777777" w:rsidR="00FF2750" w:rsidRPr="00B75B12" w:rsidRDefault="00FF2750" w:rsidP="00FF2750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 xml:space="preserve">Administering MS- SQL Server, performing </w:t>
      </w:r>
      <w:r w:rsidRPr="00B75B12">
        <w:rPr>
          <w:rFonts w:ascii="Arial" w:hAnsi="Arial" w:cs="Arial"/>
          <w:b/>
          <w:sz w:val="20"/>
          <w:szCs w:val="20"/>
        </w:rPr>
        <w:t>day-to-day tasks</w:t>
      </w:r>
      <w:r w:rsidRPr="00B75B12">
        <w:rPr>
          <w:rFonts w:ascii="Arial" w:hAnsi="Arial" w:cs="Arial"/>
          <w:sz w:val="20"/>
          <w:szCs w:val="20"/>
        </w:rPr>
        <w:t xml:space="preserve"> such as Database tuning by checking </w:t>
      </w:r>
      <w:r w:rsidRPr="00B75B12">
        <w:rPr>
          <w:rFonts w:ascii="Arial" w:hAnsi="Arial" w:cs="Arial"/>
          <w:sz w:val="20"/>
          <w:szCs w:val="20"/>
        </w:rPr>
        <w:lastRenderedPageBreak/>
        <w:t xml:space="preserve">indexes. Upgraded </w:t>
      </w:r>
      <w:r w:rsidRPr="00B75B12">
        <w:rPr>
          <w:rFonts w:ascii="Arial" w:hAnsi="Arial" w:cs="Arial"/>
          <w:b/>
          <w:sz w:val="20"/>
          <w:szCs w:val="20"/>
        </w:rPr>
        <w:t>SQL Server 2000 to SQL Server 2005.</w:t>
      </w:r>
    </w:p>
    <w:p w14:paraId="671E3823" w14:textId="77777777" w:rsidR="00FF2750" w:rsidRPr="00B75B12" w:rsidRDefault="00FF2750" w:rsidP="00FF2750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 xml:space="preserve">Assisted developers in tuning </w:t>
      </w:r>
      <w:r w:rsidRPr="00B75B12">
        <w:rPr>
          <w:rFonts w:ascii="Arial" w:hAnsi="Arial" w:cs="Arial"/>
          <w:b/>
          <w:sz w:val="20"/>
          <w:szCs w:val="20"/>
        </w:rPr>
        <w:t>Stored Procedures, Triggers and Functions</w:t>
      </w:r>
      <w:r w:rsidRPr="00B75B12">
        <w:rPr>
          <w:rFonts w:ascii="Arial" w:hAnsi="Arial" w:cs="Arial"/>
          <w:sz w:val="20"/>
          <w:szCs w:val="20"/>
        </w:rPr>
        <w:t xml:space="preserve"> over performance issues.</w:t>
      </w:r>
    </w:p>
    <w:bookmarkEnd w:id="10"/>
    <w:p w14:paraId="2C8F1A15" w14:textId="77777777" w:rsidR="00FF2750" w:rsidRPr="00B75B12" w:rsidRDefault="00FF2750" w:rsidP="00FF2750">
      <w:pPr>
        <w:pStyle w:val="ResExpSummary"/>
        <w:numPr>
          <w:ilvl w:val="0"/>
          <w:numId w:val="1"/>
        </w:numPr>
        <w:spacing w:before="0" w:after="0"/>
        <w:jc w:val="both"/>
        <w:rPr>
          <w:rFonts w:ascii="Arial" w:hAnsi="Arial"/>
          <w:color w:val="000000"/>
        </w:rPr>
      </w:pPr>
      <w:r w:rsidRPr="00B75B12">
        <w:rPr>
          <w:rFonts w:ascii="Arial" w:hAnsi="Arial"/>
          <w:color w:val="000000"/>
        </w:rPr>
        <w:t xml:space="preserve">Developed </w:t>
      </w:r>
      <w:r w:rsidRPr="00B75B12">
        <w:rPr>
          <w:rFonts w:ascii="Arial" w:hAnsi="Arial"/>
          <w:b/>
          <w:color w:val="000000"/>
        </w:rPr>
        <w:t>stored procedures, triggers and functions</w:t>
      </w:r>
      <w:r w:rsidRPr="00B75B12">
        <w:rPr>
          <w:rFonts w:ascii="Arial" w:hAnsi="Arial"/>
          <w:color w:val="000000"/>
        </w:rPr>
        <w:t xml:space="preserve"> and added/changed tables for data extraction, transformation and loading. </w:t>
      </w:r>
    </w:p>
    <w:p w14:paraId="08E8718C" w14:textId="77777777" w:rsidR="00FF2750" w:rsidRPr="00B75B12" w:rsidRDefault="00FF2750" w:rsidP="00FF2750">
      <w:pPr>
        <w:pStyle w:val="ResExpSummary"/>
        <w:numPr>
          <w:ilvl w:val="0"/>
          <w:numId w:val="1"/>
        </w:numPr>
        <w:spacing w:before="0" w:after="0"/>
        <w:jc w:val="both"/>
        <w:rPr>
          <w:rFonts w:ascii="Arial" w:hAnsi="Arial"/>
          <w:color w:val="000000"/>
        </w:rPr>
      </w:pPr>
      <w:r w:rsidRPr="00B75B12">
        <w:rPr>
          <w:rFonts w:ascii="Arial" w:hAnsi="Arial"/>
          <w:color w:val="000000"/>
        </w:rPr>
        <w:t xml:space="preserve">Designed and optimized </w:t>
      </w:r>
      <w:r w:rsidRPr="00B75B12">
        <w:rPr>
          <w:rFonts w:ascii="Arial" w:hAnsi="Arial"/>
          <w:b/>
          <w:color w:val="000000"/>
        </w:rPr>
        <w:t>indexes, views, stored procedures and functions</w:t>
      </w:r>
      <w:r w:rsidRPr="00B75B12">
        <w:rPr>
          <w:rFonts w:ascii="Arial" w:hAnsi="Arial"/>
          <w:color w:val="000000"/>
        </w:rPr>
        <w:t xml:space="preserve"> using T-SQL.</w:t>
      </w:r>
    </w:p>
    <w:p w14:paraId="5858BA23" w14:textId="77777777" w:rsidR="00FF2750" w:rsidRPr="00B75B12" w:rsidRDefault="00FF2750" w:rsidP="00FF2750">
      <w:pPr>
        <w:pStyle w:val="ResExpSummary"/>
        <w:numPr>
          <w:ilvl w:val="0"/>
          <w:numId w:val="1"/>
        </w:numPr>
        <w:spacing w:before="0" w:after="0"/>
        <w:jc w:val="both"/>
        <w:rPr>
          <w:rFonts w:ascii="Arial" w:hAnsi="Arial"/>
          <w:color w:val="000000"/>
        </w:rPr>
      </w:pPr>
      <w:r w:rsidRPr="00B75B12">
        <w:rPr>
          <w:rFonts w:ascii="Arial" w:hAnsi="Arial"/>
          <w:color w:val="000000"/>
        </w:rPr>
        <w:t>Writing database triggers, procedures and packages for applications.</w:t>
      </w:r>
    </w:p>
    <w:p w14:paraId="5EE9A5FB" w14:textId="77777777" w:rsidR="00FF2750" w:rsidRPr="00B75B12" w:rsidRDefault="00FF2750" w:rsidP="00FF2750">
      <w:pPr>
        <w:widowControl w:val="0"/>
        <w:numPr>
          <w:ilvl w:val="0"/>
          <w:numId w:val="1"/>
        </w:num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 xml:space="preserve">Involved in creating high level and </w:t>
      </w:r>
      <w:proofErr w:type="gramStart"/>
      <w:r w:rsidRPr="00B75B12">
        <w:rPr>
          <w:rFonts w:ascii="Arial" w:hAnsi="Arial" w:cs="Arial"/>
          <w:sz w:val="20"/>
          <w:szCs w:val="20"/>
        </w:rPr>
        <w:t>low level</w:t>
      </w:r>
      <w:proofErr w:type="gramEnd"/>
      <w:r w:rsidRPr="00B75B12">
        <w:rPr>
          <w:rFonts w:ascii="Arial" w:hAnsi="Arial" w:cs="Arial"/>
          <w:sz w:val="20"/>
          <w:szCs w:val="20"/>
        </w:rPr>
        <w:t xml:space="preserve"> design of the ETL process.</w:t>
      </w:r>
    </w:p>
    <w:p w14:paraId="44918326" w14:textId="77777777" w:rsidR="00FF2750" w:rsidRPr="00B75B12" w:rsidRDefault="00FF2750" w:rsidP="00FF2750">
      <w:pPr>
        <w:pStyle w:val="ResExpSummary"/>
        <w:numPr>
          <w:ilvl w:val="0"/>
          <w:numId w:val="1"/>
        </w:numPr>
        <w:spacing w:before="0" w:after="0"/>
        <w:jc w:val="both"/>
        <w:rPr>
          <w:rFonts w:ascii="Arial" w:hAnsi="Arial"/>
          <w:color w:val="000000"/>
        </w:rPr>
      </w:pPr>
      <w:r w:rsidRPr="00B75B12">
        <w:rPr>
          <w:rFonts w:ascii="Arial" w:hAnsi="Arial"/>
          <w:color w:val="000000"/>
        </w:rPr>
        <w:t>Handling database objects with Enterprise Manager and Query Analyzer.</w:t>
      </w:r>
    </w:p>
    <w:p w14:paraId="1D61110A" w14:textId="77777777" w:rsidR="00FF2750" w:rsidRPr="00B75B12" w:rsidRDefault="00FF2750" w:rsidP="00FF2750">
      <w:pPr>
        <w:widowControl w:val="0"/>
        <w:numPr>
          <w:ilvl w:val="0"/>
          <w:numId w:val="1"/>
        </w:numPr>
        <w:tabs>
          <w:tab w:val="left" w:pos="360"/>
          <w:tab w:val="left" w:pos="720"/>
        </w:tabs>
        <w:autoSpaceDE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>Involved in Informatica Performance tuning of</w:t>
      </w:r>
      <w:r w:rsidRPr="00B75B12">
        <w:rPr>
          <w:rFonts w:ascii="Arial" w:hAnsi="Arial" w:cs="Arial"/>
          <w:b/>
          <w:sz w:val="20"/>
          <w:szCs w:val="20"/>
        </w:rPr>
        <w:t xml:space="preserve"> SQL Queries, Sources, Targets and Informatica Sessions</w:t>
      </w:r>
      <w:r w:rsidRPr="00B75B12">
        <w:rPr>
          <w:rFonts w:ascii="Arial" w:hAnsi="Arial" w:cs="Arial"/>
          <w:sz w:val="20"/>
          <w:szCs w:val="20"/>
        </w:rPr>
        <w:t xml:space="preserve"> for large data files by increasing block size, data cache size, sequence buffer length and </w:t>
      </w:r>
      <w:proofErr w:type="gramStart"/>
      <w:r w:rsidRPr="00B75B12">
        <w:rPr>
          <w:rFonts w:ascii="Arial" w:hAnsi="Arial" w:cs="Arial"/>
          <w:sz w:val="20"/>
          <w:szCs w:val="20"/>
        </w:rPr>
        <w:t>target based</w:t>
      </w:r>
      <w:proofErr w:type="gramEnd"/>
      <w:r w:rsidRPr="00B75B12">
        <w:rPr>
          <w:rFonts w:ascii="Arial" w:hAnsi="Arial" w:cs="Arial"/>
          <w:sz w:val="20"/>
          <w:szCs w:val="20"/>
        </w:rPr>
        <w:t xml:space="preserve"> commit intervals.</w:t>
      </w:r>
    </w:p>
    <w:p w14:paraId="2FD76402" w14:textId="77777777" w:rsidR="00FF2750" w:rsidRPr="00B75B12" w:rsidRDefault="00FF2750" w:rsidP="00FF2750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 xml:space="preserve">Developed Object Fields </w:t>
      </w:r>
      <w:r w:rsidRPr="00B75B12">
        <w:rPr>
          <w:rFonts w:ascii="Arial" w:hAnsi="Arial" w:cs="Arial"/>
          <w:b/>
          <w:bCs/>
          <w:sz w:val="20"/>
          <w:szCs w:val="20"/>
        </w:rPr>
        <w:t>Attributes</w:t>
      </w:r>
      <w:r w:rsidRPr="00B75B12">
        <w:rPr>
          <w:rFonts w:ascii="Arial" w:hAnsi="Arial" w:cs="Arial"/>
          <w:sz w:val="20"/>
          <w:szCs w:val="20"/>
        </w:rPr>
        <w:t xml:space="preserve">, </w:t>
      </w:r>
      <w:r w:rsidRPr="00B75B12">
        <w:rPr>
          <w:rFonts w:ascii="Arial" w:hAnsi="Arial" w:cs="Arial"/>
          <w:b/>
          <w:bCs/>
          <w:sz w:val="20"/>
          <w:szCs w:val="20"/>
        </w:rPr>
        <w:t>Functions</w:t>
      </w:r>
      <w:r w:rsidRPr="00B75B12">
        <w:rPr>
          <w:rFonts w:ascii="Arial" w:hAnsi="Arial" w:cs="Arial"/>
          <w:sz w:val="20"/>
          <w:szCs w:val="20"/>
        </w:rPr>
        <w:t xml:space="preserve">, </w:t>
      </w:r>
      <w:r w:rsidRPr="00B75B12">
        <w:rPr>
          <w:rFonts w:ascii="Arial" w:hAnsi="Arial" w:cs="Arial"/>
          <w:b/>
          <w:bCs/>
          <w:sz w:val="20"/>
          <w:szCs w:val="20"/>
        </w:rPr>
        <w:t>Triggers</w:t>
      </w:r>
      <w:r w:rsidRPr="00B75B12">
        <w:rPr>
          <w:rFonts w:ascii="Arial" w:hAnsi="Arial" w:cs="Arial"/>
          <w:sz w:val="20"/>
          <w:szCs w:val="20"/>
        </w:rPr>
        <w:t xml:space="preserve"> Using</w:t>
      </w:r>
      <w:r w:rsidRPr="00B75B12">
        <w:rPr>
          <w:rFonts w:ascii="Arial" w:hAnsi="Arial" w:cs="Arial"/>
          <w:b/>
          <w:sz w:val="20"/>
          <w:szCs w:val="20"/>
        </w:rPr>
        <w:t xml:space="preserve"> Object Designer</w:t>
      </w:r>
      <w:r w:rsidRPr="00B75B12">
        <w:rPr>
          <w:rFonts w:ascii="Arial" w:hAnsi="Arial" w:cs="Arial"/>
          <w:sz w:val="20"/>
          <w:szCs w:val="20"/>
        </w:rPr>
        <w:t>.</w:t>
      </w:r>
    </w:p>
    <w:p w14:paraId="75245D1E" w14:textId="77777777" w:rsidR="00FF2750" w:rsidRPr="00B75B12" w:rsidRDefault="00FF2750" w:rsidP="00FF2750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>Working with database connections, SQL joins, cardinalities, loops, aliases, views, aggregate conditions, parsing of objects and hierarchies.</w:t>
      </w:r>
    </w:p>
    <w:p w14:paraId="0F15312D" w14:textId="77777777" w:rsidR="00FF2750" w:rsidRPr="00B75B12" w:rsidRDefault="00FF2750" w:rsidP="00FF2750">
      <w:pPr>
        <w:pStyle w:val="ResExpSummary"/>
        <w:numPr>
          <w:ilvl w:val="0"/>
          <w:numId w:val="1"/>
        </w:numPr>
        <w:spacing w:before="0" w:after="0"/>
        <w:jc w:val="both"/>
        <w:rPr>
          <w:rFonts w:ascii="Arial" w:hAnsi="Arial"/>
          <w:color w:val="000000"/>
        </w:rPr>
      </w:pPr>
      <w:r w:rsidRPr="00B75B12">
        <w:rPr>
          <w:rFonts w:ascii="Arial" w:hAnsi="Arial"/>
          <w:color w:val="000000"/>
        </w:rPr>
        <w:t xml:space="preserve">Used </w:t>
      </w:r>
      <w:r w:rsidRPr="00B75B12">
        <w:rPr>
          <w:rFonts w:ascii="Arial" w:hAnsi="Arial"/>
          <w:b/>
          <w:color w:val="000000"/>
        </w:rPr>
        <w:t>DTS</w:t>
      </w:r>
      <w:r w:rsidRPr="00B75B12">
        <w:rPr>
          <w:rFonts w:ascii="Arial" w:hAnsi="Arial"/>
          <w:color w:val="000000"/>
        </w:rPr>
        <w:t xml:space="preserve"> to transfer files from Excel datasheets to SQL server database.</w:t>
      </w:r>
    </w:p>
    <w:p w14:paraId="3B0C46C4" w14:textId="77777777" w:rsidR="00FF2750" w:rsidRPr="00B75B12" w:rsidRDefault="00FF2750" w:rsidP="00FF2750">
      <w:pPr>
        <w:pStyle w:val="ResExpSummary"/>
        <w:numPr>
          <w:ilvl w:val="0"/>
          <w:numId w:val="1"/>
        </w:numPr>
        <w:spacing w:before="0" w:after="0"/>
        <w:jc w:val="both"/>
        <w:rPr>
          <w:rFonts w:ascii="Arial" w:hAnsi="Arial"/>
          <w:color w:val="000000"/>
        </w:rPr>
      </w:pPr>
      <w:r w:rsidRPr="00B75B12">
        <w:rPr>
          <w:rFonts w:ascii="Arial" w:hAnsi="Arial"/>
          <w:color w:val="000000"/>
        </w:rPr>
        <w:t>Took part in data normalization process along with senior data base analyst.</w:t>
      </w:r>
    </w:p>
    <w:p w14:paraId="6103A89D" w14:textId="77777777" w:rsidR="00FF2750" w:rsidRPr="00B75B12" w:rsidRDefault="00FF2750" w:rsidP="00FF2750">
      <w:pPr>
        <w:pStyle w:val="ResExpSummary"/>
        <w:numPr>
          <w:ilvl w:val="0"/>
          <w:numId w:val="1"/>
        </w:numPr>
        <w:spacing w:before="0" w:after="0"/>
        <w:jc w:val="both"/>
        <w:rPr>
          <w:rFonts w:ascii="Arial" w:hAnsi="Arial"/>
          <w:color w:val="000000"/>
        </w:rPr>
      </w:pPr>
      <w:r w:rsidRPr="00B75B12">
        <w:rPr>
          <w:rFonts w:ascii="Arial" w:hAnsi="Arial"/>
          <w:color w:val="000000"/>
        </w:rPr>
        <w:t>Creation, manipulation and supporting the SQL Server Database.</w:t>
      </w:r>
    </w:p>
    <w:p w14:paraId="64687FF3" w14:textId="77777777" w:rsidR="00FF2750" w:rsidRPr="00B75B12" w:rsidRDefault="00FF2750" w:rsidP="00FF2750">
      <w:pPr>
        <w:pStyle w:val="ResExpSummary"/>
        <w:numPr>
          <w:ilvl w:val="0"/>
          <w:numId w:val="1"/>
        </w:numPr>
        <w:spacing w:before="0" w:after="0"/>
        <w:jc w:val="both"/>
        <w:rPr>
          <w:rFonts w:ascii="Arial" w:hAnsi="Arial"/>
          <w:color w:val="000000"/>
        </w:rPr>
      </w:pPr>
      <w:r w:rsidRPr="00B75B12">
        <w:rPr>
          <w:rFonts w:ascii="Arial" w:hAnsi="Arial"/>
          <w:color w:val="000000"/>
        </w:rPr>
        <w:t xml:space="preserve">Tested and configured automated routine maintenance tasks like performance tuning, indexes and stores procedures, checked </w:t>
      </w:r>
      <w:r w:rsidRPr="00B75B12">
        <w:rPr>
          <w:rFonts w:ascii="Arial" w:hAnsi="Arial"/>
          <w:b/>
          <w:color w:val="000000"/>
        </w:rPr>
        <w:t xml:space="preserve">deadlocks </w:t>
      </w:r>
      <w:r w:rsidRPr="00B75B12">
        <w:rPr>
          <w:rFonts w:ascii="Arial" w:hAnsi="Arial"/>
          <w:color w:val="000000"/>
        </w:rPr>
        <w:t>and created scheduled jobs.</w:t>
      </w:r>
    </w:p>
    <w:p w14:paraId="586923C8" w14:textId="77777777" w:rsidR="00115071" w:rsidRDefault="00115071">
      <w:bookmarkStart w:id="11" w:name="_GoBack"/>
      <w:bookmarkEnd w:id="11"/>
    </w:p>
    <w:sectPr w:rsidR="00115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WW8Num8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</w:abstractNum>
  <w:abstractNum w:abstractNumId="3" w15:restartNumberingAfterBreak="0">
    <w:nsid w:val="00000005"/>
    <w:multiLevelType w:val="singleLevel"/>
    <w:tmpl w:val="00000005"/>
    <w:name w:val="WW8Num13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singleLevel"/>
    <w:tmpl w:val="00000006"/>
    <w:name w:val="WW8Num14"/>
    <w:lvl w:ilvl="0">
      <w:start w:val="1"/>
      <w:numFmt w:val="bullet"/>
      <w:lvlText w:val=""/>
      <w:lvlJc w:val="left"/>
      <w:pPr>
        <w:tabs>
          <w:tab w:val="num" w:pos="0"/>
        </w:tabs>
        <w:ind w:left="450" w:hanging="360"/>
      </w:pPr>
      <w:rPr>
        <w:rFonts w:ascii="Wingdings" w:hAnsi="Wingdings"/>
      </w:rPr>
    </w:lvl>
  </w:abstractNum>
  <w:abstractNum w:abstractNumId="5" w15:restartNumberingAfterBreak="0">
    <w:nsid w:val="00000007"/>
    <w:multiLevelType w:val="singleLevel"/>
    <w:tmpl w:val="00000007"/>
    <w:name w:val="WW8Num17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</w:abstractNum>
  <w:abstractNum w:abstractNumId="6" w15:restartNumberingAfterBreak="0">
    <w:nsid w:val="1CFD5B3C"/>
    <w:multiLevelType w:val="multilevel"/>
    <w:tmpl w:val="CE44BCDA"/>
    <w:lvl w:ilvl="0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71"/>
    <w:rsid w:val="00115071"/>
    <w:rsid w:val="004F554E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52EF4"/>
  <w15:chartTrackingRefBased/>
  <w15:docId w15:val="{F679B072-5190-4C3D-AAC7-1900B737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5071"/>
    <w:pPr>
      <w:suppressAutoHyphens/>
      <w:spacing w:after="200" w:line="276" w:lineRule="auto"/>
    </w:pPr>
    <w:rPr>
      <w:rFonts w:ascii="Calibri" w:eastAsia="Times New Roman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4F554E"/>
  </w:style>
  <w:style w:type="paragraph" w:styleId="HTMLPreformatted">
    <w:name w:val="HTML Preformatted"/>
    <w:basedOn w:val="Normal"/>
    <w:link w:val="HTMLPreformattedChar"/>
    <w:rsid w:val="004F554E"/>
    <w:pPr>
      <w:spacing w:after="0" w:line="240" w:lineRule="auto"/>
    </w:pPr>
    <w:rPr>
      <w:rFonts w:ascii="Courier New" w:hAnsi="Courier New" w:cs="Times New Roma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4F554E"/>
    <w:rPr>
      <w:rFonts w:ascii="Courier New" w:eastAsia="Times New Roman" w:hAnsi="Courier New" w:cs="Times New Roman"/>
      <w:sz w:val="24"/>
      <w:szCs w:val="24"/>
      <w:lang w:eastAsia="ar-SA"/>
    </w:rPr>
  </w:style>
  <w:style w:type="character" w:customStyle="1" w:styleId="txtempstyle1">
    <w:name w:val="txtempstyle1"/>
    <w:rsid w:val="004F554E"/>
    <w:rPr>
      <w:rFonts w:ascii="Arial" w:hAnsi="Arial"/>
      <w:color w:val="333333"/>
      <w:sz w:val="22"/>
      <w:u w:val="none"/>
    </w:rPr>
  </w:style>
  <w:style w:type="character" w:customStyle="1" w:styleId="highlight1">
    <w:name w:val="highlight1"/>
    <w:rsid w:val="004F554E"/>
    <w:rPr>
      <w:color w:val="000000"/>
      <w:u w:val="none"/>
      <w:shd w:val="clear" w:color="auto" w:fill="FFFF00"/>
    </w:rPr>
  </w:style>
  <w:style w:type="character" w:customStyle="1" w:styleId="normalchar">
    <w:name w:val="normal__char"/>
    <w:basedOn w:val="DefaultParagraphFont"/>
    <w:rsid w:val="004F554E"/>
  </w:style>
  <w:style w:type="paragraph" w:styleId="ListParagraph">
    <w:name w:val="List Paragraph"/>
    <w:basedOn w:val="Normal"/>
    <w:qFormat/>
    <w:rsid w:val="004F554E"/>
    <w:pPr>
      <w:ind w:left="720"/>
    </w:pPr>
    <w:rPr>
      <w:rFonts w:cs="Times New Roman"/>
    </w:rPr>
  </w:style>
  <w:style w:type="paragraph" w:customStyle="1" w:styleId="DescriptionBullets">
    <w:name w:val="Description Bullets"/>
    <w:basedOn w:val="Normal"/>
    <w:rsid w:val="004F554E"/>
    <w:pPr>
      <w:spacing w:after="0" w:line="240" w:lineRule="auto"/>
      <w:ind w:left="2160"/>
    </w:pPr>
    <w:rPr>
      <w:rFonts w:ascii="Arial" w:eastAsia="Batang" w:hAnsi="Arial" w:cs="Times New Roman"/>
      <w:sz w:val="24"/>
      <w:szCs w:val="20"/>
    </w:rPr>
  </w:style>
  <w:style w:type="paragraph" w:customStyle="1" w:styleId="ResExpSummary">
    <w:name w:val="Res Exp Summary"/>
    <w:rsid w:val="00FF2750"/>
    <w:pPr>
      <w:suppressAutoHyphens/>
      <w:spacing w:before="60" w:after="60" w:line="240" w:lineRule="auto"/>
    </w:pPr>
    <w:rPr>
      <w:rFonts w:ascii="Times New Roman" w:eastAsia="Arial" w:hAnsi="Times New Roman" w:cs="Arial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8747</TotalTime>
  <Pages>4</Pages>
  <Words>1960</Words>
  <Characters>11178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</dc:creator>
  <cp:keywords/>
  <dc:description/>
  <cp:lastModifiedBy>manoj k</cp:lastModifiedBy>
  <cp:revision>1</cp:revision>
  <dcterms:created xsi:type="dcterms:W3CDTF">2018-11-02T15:27:00Z</dcterms:created>
  <dcterms:modified xsi:type="dcterms:W3CDTF">2018-11-09T18:04:00Z</dcterms:modified>
</cp:coreProperties>
</file>